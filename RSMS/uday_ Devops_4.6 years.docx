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ackground w:color="ffffff">
    <v:background id="_x0000_s1025" filled="t"/>
  </w:background>
  <w:body>
    <w:p w:rsidR="003F592F" w:rsidRPr="00B10A1A" w:rsidP="000C6FCE">
      <w:pPr>
        <w:spacing w:before="60" w:after="60"/>
        <w:jc w:val="center"/>
        <w:rPr>
          <w:rFonts w:asciiTheme="minorHAnsi" w:hAnsiTheme="minorHAnsi" w:cstheme="minorHAnsi"/>
          <w:b/>
          <w:sz w:val="22"/>
          <w:szCs w:val="22"/>
          <w:lang w:val="pt-BR"/>
        </w:rPr>
      </w:pPr>
      <w:r>
        <w:rPr>
          <w:rFonts w:asciiTheme="minorHAnsi" w:hAnsiTheme="minorHAnsi" w:cstheme="minorHAnsi"/>
          <w:b/>
          <w:sz w:val="22"/>
          <w:szCs w:val="22"/>
          <w:lang w:val="pt-BR"/>
        </w:rPr>
        <w:t>RESUME</w:t>
      </w:r>
    </w:p>
    <w:p w:rsidR="00120D1F" w:rsidP="000C6FCE">
      <w:pPr>
        <w:spacing w:before="60" w:after="60"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3F592F" w:rsidRPr="00B10A1A" w:rsidP="000C6FCE">
      <w:pPr>
        <w:spacing w:before="60" w:after="6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</w:t>
      </w:r>
      <w:r w:rsidRPr="00B10A1A" w:rsidR="009B3FA8">
        <w:rPr>
          <w:rFonts w:asciiTheme="minorHAnsi" w:hAnsiTheme="minorHAnsi" w:cstheme="minorHAnsi"/>
          <w:b/>
          <w:sz w:val="22"/>
          <w:szCs w:val="22"/>
        </w:rPr>
        <w:t>Uday</w:t>
      </w:r>
    </w:p>
    <w:p w:rsidR="003F592F" w:rsidRPr="00B10A1A" w:rsidP="000C6FCE">
      <w:pPr>
        <w:spacing w:before="60" w:after="60" w:line="276" w:lineRule="auto"/>
        <w:rPr>
          <w:rFonts w:asciiTheme="minorHAnsi" w:hAnsiTheme="minorHAnsi" w:cstheme="minorHAnsi"/>
          <w:sz w:val="22"/>
          <w:szCs w:val="22"/>
        </w:rPr>
      </w:pPr>
      <w:r w:rsidRPr="00B10A1A">
        <w:rPr>
          <w:rFonts w:asciiTheme="minorHAnsi" w:hAnsiTheme="minorHAnsi" w:cstheme="minorHAnsi"/>
          <w:b/>
          <w:sz w:val="22"/>
          <w:szCs w:val="22"/>
        </w:rPr>
        <w:t xml:space="preserve">         </w:t>
      </w:r>
      <w:r w:rsidRPr="00B10A1A">
        <w:rPr>
          <w:rFonts w:asciiTheme="minorHAnsi" w:hAnsiTheme="minorHAnsi" w:cstheme="minorHAnsi"/>
          <w:b/>
          <w:sz w:val="22"/>
          <w:szCs w:val="22"/>
        </w:rPr>
        <w:tab/>
      </w:r>
      <w:r w:rsidRPr="00B10A1A">
        <w:rPr>
          <w:rFonts w:asciiTheme="minorHAnsi" w:hAnsiTheme="minorHAnsi" w:cstheme="minorHAnsi"/>
          <w:b/>
          <w:sz w:val="22"/>
          <w:szCs w:val="22"/>
        </w:rPr>
        <w:tab/>
      </w:r>
      <w:r w:rsidRPr="00B10A1A">
        <w:rPr>
          <w:rFonts w:asciiTheme="minorHAnsi" w:hAnsiTheme="minorHAnsi" w:cstheme="minorHAnsi"/>
          <w:b/>
          <w:sz w:val="22"/>
          <w:szCs w:val="22"/>
        </w:rPr>
        <w:tab/>
      </w:r>
      <w:r w:rsidRPr="00B10A1A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</w:t>
      </w:r>
      <w:r w:rsidR="00D14C18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</w:t>
      </w:r>
      <w:r w:rsidRPr="00B10A1A" w:rsidR="009B3FA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600A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10A1A">
        <w:rPr>
          <w:rFonts w:asciiTheme="minorHAnsi" w:hAnsiTheme="minorHAnsi" w:cstheme="minorHAnsi"/>
          <w:b/>
          <w:sz w:val="22"/>
          <w:szCs w:val="22"/>
        </w:rPr>
        <w:t>Mobile:+91-</w:t>
      </w:r>
      <w:r w:rsidRPr="00B10A1A">
        <w:rPr>
          <w:rFonts w:asciiTheme="minorHAnsi" w:hAnsiTheme="minorHAnsi" w:cstheme="minorHAnsi"/>
          <w:sz w:val="22"/>
          <w:szCs w:val="22"/>
        </w:rPr>
        <w:t xml:space="preserve"> </w:t>
      </w:r>
      <w:r w:rsidR="003510F8">
        <w:rPr>
          <w:rFonts w:asciiTheme="minorHAnsi" w:hAnsiTheme="minorHAnsi" w:cstheme="minorHAnsi"/>
          <w:b/>
          <w:sz w:val="22"/>
          <w:szCs w:val="22"/>
        </w:rPr>
        <w:t>8985950034</w:t>
      </w:r>
    </w:p>
    <w:p w:rsidR="003F592F" w:rsidRPr="00B10A1A" w:rsidP="000C6FCE">
      <w:pPr>
        <w:spacing w:before="60" w:after="60"/>
        <w:jc w:val="both"/>
        <w:rPr>
          <w:rFonts w:asciiTheme="minorHAnsi" w:hAnsiTheme="minorHAnsi" w:cstheme="minorHAnsi"/>
          <w:sz w:val="22"/>
          <w:szCs w:val="22"/>
        </w:rPr>
      </w:pPr>
      <w:r w:rsidRPr="00B10A1A">
        <w:rPr>
          <w:rFonts w:asciiTheme="minorHAnsi" w:hAnsiTheme="minorHAnsi" w:cstheme="minorHAnsi"/>
          <w:b/>
          <w:sz w:val="22"/>
          <w:szCs w:val="22"/>
        </w:rPr>
        <w:tab/>
      </w:r>
      <w:r w:rsidRPr="00B10A1A">
        <w:rPr>
          <w:rFonts w:asciiTheme="minorHAnsi" w:hAnsiTheme="minorHAnsi" w:cstheme="minorHAnsi"/>
          <w:b/>
          <w:sz w:val="22"/>
          <w:szCs w:val="22"/>
        </w:rPr>
        <w:tab/>
      </w:r>
      <w:r w:rsidRPr="00B10A1A">
        <w:rPr>
          <w:rFonts w:asciiTheme="minorHAnsi" w:hAnsiTheme="minorHAnsi" w:cstheme="minorHAnsi"/>
          <w:b/>
          <w:sz w:val="22"/>
          <w:szCs w:val="22"/>
        </w:rPr>
        <w:tab/>
      </w:r>
      <w:r w:rsidRPr="00B10A1A">
        <w:rPr>
          <w:rFonts w:asciiTheme="minorHAnsi" w:hAnsiTheme="minorHAnsi" w:cstheme="minorHAnsi"/>
          <w:b/>
          <w:sz w:val="22"/>
          <w:szCs w:val="22"/>
        </w:rPr>
        <w:tab/>
      </w:r>
      <w:r w:rsidRPr="00B10A1A">
        <w:rPr>
          <w:rFonts w:asciiTheme="minorHAnsi" w:hAnsiTheme="minorHAnsi" w:cstheme="minorHAnsi"/>
          <w:b/>
          <w:sz w:val="22"/>
          <w:szCs w:val="22"/>
        </w:rPr>
        <w:tab/>
      </w:r>
      <w:r w:rsidRPr="00B10A1A">
        <w:rPr>
          <w:rFonts w:asciiTheme="minorHAnsi" w:hAnsiTheme="minorHAnsi" w:cstheme="minorHAnsi"/>
          <w:b/>
          <w:sz w:val="22"/>
          <w:szCs w:val="22"/>
        </w:rPr>
        <w:tab/>
      </w:r>
      <w:r w:rsidRPr="00B10A1A">
        <w:rPr>
          <w:rFonts w:asciiTheme="minorHAnsi" w:hAnsiTheme="minorHAnsi" w:cstheme="minorHAnsi"/>
          <w:b/>
          <w:sz w:val="22"/>
          <w:szCs w:val="22"/>
        </w:rPr>
        <w:tab/>
        <w:t xml:space="preserve">       </w:t>
      </w:r>
      <w:r w:rsidRPr="00B10A1A" w:rsidR="009B3FA8">
        <w:rPr>
          <w:rFonts w:asciiTheme="minorHAnsi" w:hAnsiTheme="minorHAnsi" w:cstheme="minorHAnsi"/>
          <w:sz w:val="22"/>
          <w:szCs w:val="22"/>
        </w:rPr>
        <w:t xml:space="preserve">             </w:t>
      </w:r>
      <w:r w:rsidRPr="00B10A1A" w:rsidR="00BE4587">
        <w:rPr>
          <w:rFonts w:asciiTheme="minorHAnsi" w:hAnsiTheme="minorHAnsi" w:cstheme="minorHAnsi"/>
          <w:sz w:val="22"/>
          <w:szCs w:val="22"/>
        </w:rPr>
        <w:t xml:space="preserve"> </w:t>
      </w:r>
      <w:r w:rsidRPr="00B10A1A" w:rsidR="009B3FA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D14C18">
        <w:rPr>
          <w:rFonts w:asciiTheme="minorHAnsi" w:hAnsiTheme="minorHAnsi" w:cstheme="minorHAnsi"/>
          <w:b/>
          <w:sz w:val="22"/>
          <w:szCs w:val="22"/>
        </w:rPr>
        <w:t xml:space="preserve">        </w:t>
      </w:r>
      <w:r w:rsidRPr="00B10A1A">
        <w:rPr>
          <w:rFonts w:asciiTheme="minorHAnsi" w:hAnsiTheme="minorHAnsi" w:cstheme="minorHAnsi"/>
          <w:b/>
          <w:sz w:val="22"/>
          <w:szCs w:val="22"/>
        </w:rPr>
        <w:t>E-Mail :</w:t>
      </w:r>
      <w:hyperlink r:id="rId5" w:history="1">
        <w:r w:rsidRPr="00DD0FC5" w:rsidR="00B2003D">
          <w:rPr>
            <w:rStyle w:val="Hyperlink"/>
            <w:rFonts w:asciiTheme="minorHAnsi" w:hAnsiTheme="minorHAnsi" w:cstheme="minorHAnsi"/>
            <w:b/>
            <w:sz w:val="22"/>
            <w:szCs w:val="22"/>
          </w:rPr>
          <w:t>uday.ongole202@gmail.com</w:t>
        </w:r>
      </w:hyperlink>
    </w:p>
    <w:p w:rsidR="003F592F" w:rsidRPr="00B10A1A" w:rsidP="000C6FCE">
      <w:pPr>
        <w:pStyle w:val="NormalWeb"/>
        <w:spacing w:before="60" w:after="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>
          <v:line id="Line 2" o:spid="_x0000_s1027" style="position:absolute;z-index:-251658240" from="-0.5pt,9.1pt" to="494.45pt,9.1pt" strokeweight="1.5pt"/>
        </w:pict>
      </w:r>
    </w:p>
    <w:p w:rsidR="003F592F" w:rsidRPr="00B10A1A" w:rsidP="000C6FCE">
      <w:pPr>
        <w:spacing w:before="60" w:after="60"/>
        <w:rPr>
          <w:rFonts w:asciiTheme="minorHAnsi" w:hAnsiTheme="minorHAnsi" w:cstheme="minorHAnsi"/>
          <w:sz w:val="22"/>
          <w:szCs w:val="22"/>
        </w:rPr>
      </w:pPr>
    </w:p>
    <w:p w:rsidR="003F592F" w:rsidRPr="00B10A1A" w:rsidP="000C6FCE">
      <w:pPr>
        <w:pBdr>
          <w:top w:val="nil"/>
          <w:left w:val="nil"/>
          <w:bottom w:val="single" w:sz="4" w:space="0" w:color="000001"/>
          <w:right w:val="nil"/>
        </w:pBdr>
        <w:shd w:val="clear" w:color="auto" w:fill="D9D9D9"/>
        <w:spacing w:before="60" w:after="60"/>
        <w:rPr>
          <w:rFonts w:asciiTheme="minorHAnsi" w:hAnsiTheme="minorHAnsi" w:cstheme="minorHAnsi"/>
          <w:sz w:val="22"/>
          <w:szCs w:val="22"/>
        </w:rPr>
      </w:pPr>
      <w:r w:rsidRPr="00B10A1A">
        <w:rPr>
          <w:rFonts w:asciiTheme="minorHAnsi" w:hAnsiTheme="minorHAnsi" w:cstheme="minorHAnsi"/>
          <w:b/>
          <w:sz w:val="22"/>
          <w:szCs w:val="22"/>
        </w:rPr>
        <w:t>Objective</w:t>
      </w:r>
    </w:p>
    <w:p w:rsidR="000C6FCE" w:rsidP="000C6FCE">
      <w:pPr>
        <w:pBdr>
          <w:top w:val="nil"/>
          <w:left w:val="nil"/>
          <w:bottom w:val="nil"/>
          <w:right w:val="nil"/>
        </w:pBdr>
        <w:spacing w:before="60" w:after="60"/>
        <w:ind w:left="360"/>
        <w:jc w:val="both"/>
        <w:rPr>
          <w:rFonts w:eastAsia="Verdana" w:asciiTheme="minorHAnsi" w:hAnsiTheme="minorHAnsi" w:cstheme="minorHAnsi"/>
          <w:sz w:val="22"/>
          <w:szCs w:val="22"/>
        </w:rPr>
      </w:pPr>
    </w:p>
    <w:p w:rsidR="003F592F" w:rsidRPr="00B10A1A" w:rsidP="000C6FCE">
      <w:pPr>
        <w:pBdr>
          <w:top w:val="nil"/>
          <w:left w:val="nil"/>
          <w:bottom w:val="nil"/>
          <w:right w:val="nil"/>
        </w:pBdr>
        <w:spacing w:before="60" w:after="6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10A1A">
        <w:rPr>
          <w:rFonts w:eastAsia="Verdana" w:asciiTheme="minorHAnsi" w:hAnsiTheme="minorHAnsi" w:cstheme="minorHAnsi"/>
          <w:sz w:val="22"/>
          <w:szCs w:val="22"/>
        </w:rPr>
        <w:t>To work in a creative and challenging environment where I could constantly learn and successfully deliver solutions to problems and contribute effectively for the growth of the Organization.</w:t>
      </w:r>
    </w:p>
    <w:p w:rsidR="003F592F" w:rsidRPr="00B10A1A" w:rsidP="000C6FCE">
      <w:pPr>
        <w:tabs>
          <w:tab w:val="left" w:pos="10260"/>
          <w:tab w:val="left" w:pos="10350"/>
          <w:tab w:val="left" w:pos="10440"/>
        </w:tabs>
        <w:spacing w:before="60" w:after="60"/>
        <w:ind w:right="-720"/>
        <w:rPr>
          <w:rFonts w:asciiTheme="minorHAnsi" w:hAnsiTheme="minorHAnsi" w:cstheme="minorHAnsi"/>
          <w:sz w:val="22"/>
          <w:szCs w:val="22"/>
        </w:rPr>
      </w:pPr>
    </w:p>
    <w:p w:rsidR="003F592F" w:rsidRPr="00B10A1A" w:rsidP="000C6FCE">
      <w:pPr>
        <w:pBdr>
          <w:top w:val="nil"/>
          <w:left w:val="nil"/>
          <w:bottom w:val="single" w:sz="4" w:space="1" w:color="000001"/>
          <w:right w:val="nil"/>
        </w:pBdr>
        <w:shd w:val="clear" w:color="auto" w:fill="D9D9D9"/>
        <w:spacing w:before="60" w:after="60"/>
        <w:rPr>
          <w:rFonts w:asciiTheme="minorHAnsi" w:hAnsiTheme="minorHAnsi" w:cstheme="minorHAnsi"/>
          <w:sz w:val="22"/>
          <w:szCs w:val="22"/>
        </w:rPr>
      </w:pPr>
      <w:r w:rsidRPr="00B10A1A">
        <w:rPr>
          <w:rFonts w:asciiTheme="minorHAnsi" w:hAnsiTheme="minorHAnsi" w:cstheme="minorHAnsi"/>
          <w:b/>
          <w:sz w:val="22"/>
          <w:szCs w:val="22"/>
        </w:rPr>
        <w:t xml:space="preserve">Professional Summary                                                                                                                        </w:t>
      </w:r>
    </w:p>
    <w:p w:rsidR="003F592F" w:rsidRPr="00B10A1A" w:rsidP="000C6FCE">
      <w:pPr>
        <w:spacing w:before="60" w:after="60"/>
        <w:ind w:left="-90" w:right="-720"/>
        <w:rPr>
          <w:rFonts w:asciiTheme="minorHAnsi" w:hAnsiTheme="minorHAnsi" w:cstheme="minorHAnsi"/>
          <w:sz w:val="22"/>
          <w:szCs w:val="22"/>
        </w:rPr>
      </w:pPr>
    </w:p>
    <w:p w:rsidR="003F592F" w:rsidRPr="00B10A1A" w:rsidP="000C6FCE">
      <w:pPr>
        <w:pStyle w:val="ListParagraph"/>
        <w:numPr>
          <w:ilvl w:val="0"/>
          <w:numId w:val="6"/>
        </w:numPr>
        <w:spacing w:before="60" w:after="60" w:line="276" w:lineRule="auto"/>
        <w:rPr>
          <w:rFonts w:asciiTheme="minorHAnsi" w:hAnsiTheme="minorHAnsi" w:cstheme="minorHAnsi"/>
          <w:sz w:val="22"/>
          <w:szCs w:val="22"/>
        </w:rPr>
      </w:pPr>
      <w:r w:rsidRPr="00B10A1A">
        <w:rPr>
          <w:rFonts w:asciiTheme="minorHAnsi" w:hAnsiTheme="minorHAnsi" w:cstheme="minorHAnsi"/>
          <w:sz w:val="22"/>
          <w:szCs w:val="22"/>
        </w:rPr>
        <w:t xml:space="preserve">Having </w:t>
      </w:r>
      <w:r w:rsidR="00B2003D">
        <w:rPr>
          <w:rFonts w:asciiTheme="minorHAnsi" w:hAnsiTheme="minorHAnsi" w:cstheme="minorHAnsi"/>
          <w:b/>
          <w:sz w:val="22"/>
          <w:szCs w:val="22"/>
        </w:rPr>
        <w:t>4.6</w:t>
      </w:r>
      <w:r w:rsidRPr="00B10A1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10A1A">
        <w:rPr>
          <w:rFonts w:asciiTheme="minorHAnsi" w:hAnsiTheme="minorHAnsi" w:cstheme="minorHAnsi"/>
          <w:sz w:val="22"/>
          <w:szCs w:val="22"/>
        </w:rPr>
        <w:t xml:space="preserve">years of IT experience in </w:t>
      </w:r>
      <w:r w:rsidRPr="003510F8" w:rsidR="003510F8">
        <w:rPr>
          <w:rFonts w:asciiTheme="minorHAnsi" w:hAnsiTheme="minorHAnsi" w:cstheme="minorHAnsi"/>
          <w:b/>
          <w:sz w:val="22"/>
          <w:szCs w:val="22"/>
        </w:rPr>
        <w:t>Devops , Build &amp; Release</w:t>
      </w:r>
      <w:r w:rsidR="003510F8">
        <w:rPr>
          <w:rFonts w:asciiTheme="minorHAnsi" w:hAnsiTheme="minorHAnsi" w:cstheme="minorHAnsi"/>
          <w:sz w:val="22"/>
          <w:szCs w:val="22"/>
        </w:rPr>
        <w:t xml:space="preserve">, </w:t>
      </w:r>
      <w:r w:rsidRPr="00B10A1A">
        <w:rPr>
          <w:rFonts w:asciiTheme="minorHAnsi" w:hAnsiTheme="minorHAnsi" w:cstheme="minorHAnsi"/>
          <w:sz w:val="22"/>
          <w:szCs w:val="22"/>
        </w:rPr>
        <w:t xml:space="preserve"> Configuration management  tools using </w:t>
      </w:r>
      <w:r w:rsidR="0003606D">
        <w:rPr>
          <w:rFonts w:asciiTheme="minorHAnsi" w:hAnsiTheme="minorHAnsi" w:cstheme="minorHAnsi"/>
          <w:sz w:val="22"/>
          <w:szCs w:val="22"/>
        </w:rPr>
        <w:t xml:space="preserve"> </w:t>
      </w:r>
      <w:r w:rsidRPr="00B10A1A">
        <w:rPr>
          <w:rFonts w:asciiTheme="minorHAnsi" w:hAnsiTheme="minorHAnsi" w:cstheme="minorHAnsi"/>
          <w:sz w:val="22"/>
          <w:szCs w:val="22"/>
        </w:rPr>
        <w:t xml:space="preserve"> </w:t>
      </w:r>
      <w:r w:rsidRPr="00B10A1A">
        <w:rPr>
          <w:rFonts w:asciiTheme="minorHAnsi" w:hAnsiTheme="minorHAnsi" w:cstheme="minorHAnsi"/>
          <w:b/>
          <w:sz w:val="22"/>
          <w:szCs w:val="22"/>
        </w:rPr>
        <w:t>Ansible</w:t>
      </w:r>
      <w:r w:rsidRPr="00B10A1A">
        <w:rPr>
          <w:rFonts w:asciiTheme="minorHAnsi" w:hAnsiTheme="minorHAnsi" w:cstheme="minorHAnsi"/>
          <w:sz w:val="22"/>
          <w:szCs w:val="22"/>
        </w:rPr>
        <w:t>, Version control system</w:t>
      </w:r>
      <w:r w:rsidR="003510F8">
        <w:rPr>
          <w:rFonts w:asciiTheme="minorHAnsi" w:hAnsiTheme="minorHAnsi" w:cstheme="minorHAnsi"/>
          <w:sz w:val="22"/>
          <w:szCs w:val="22"/>
        </w:rPr>
        <w:t xml:space="preserve">  </w:t>
      </w:r>
      <w:r w:rsidRPr="003510F8" w:rsidR="003510F8">
        <w:rPr>
          <w:rFonts w:asciiTheme="minorHAnsi" w:hAnsiTheme="minorHAnsi" w:cstheme="minorHAnsi"/>
          <w:b/>
          <w:sz w:val="22"/>
          <w:szCs w:val="22"/>
        </w:rPr>
        <w:t>Git, Github</w:t>
      </w:r>
      <w:r w:rsidR="003510F8">
        <w:rPr>
          <w:rFonts w:asciiTheme="minorHAnsi" w:hAnsiTheme="minorHAnsi" w:cstheme="minorHAnsi"/>
          <w:sz w:val="22"/>
          <w:szCs w:val="22"/>
        </w:rPr>
        <w:t xml:space="preserve"> and </w:t>
      </w:r>
      <w:r w:rsidRPr="003510F8" w:rsidR="003510F8">
        <w:rPr>
          <w:rFonts w:asciiTheme="minorHAnsi" w:hAnsiTheme="minorHAnsi" w:cstheme="minorHAnsi"/>
          <w:b/>
          <w:sz w:val="22"/>
          <w:szCs w:val="22"/>
        </w:rPr>
        <w:t>Jenkins, docker , shell scripting, aws, linux</w:t>
      </w:r>
      <w:r w:rsidR="003510F8">
        <w:rPr>
          <w:rFonts w:asciiTheme="minorHAnsi" w:hAnsiTheme="minorHAnsi" w:cstheme="minorHAnsi"/>
          <w:sz w:val="22"/>
          <w:szCs w:val="22"/>
        </w:rPr>
        <w:t>.</w:t>
      </w:r>
    </w:p>
    <w:p w:rsidR="003F592F" w:rsidRPr="00B10A1A" w:rsidP="000C6FCE">
      <w:pPr>
        <w:pStyle w:val="ListParagraph"/>
        <w:numPr>
          <w:ilvl w:val="0"/>
          <w:numId w:val="6"/>
        </w:numPr>
        <w:spacing w:before="60" w:after="60" w:line="276" w:lineRule="auto"/>
        <w:rPr>
          <w:rFonts w:asciiTheme="minorHAnsi" w:hAnsiTheme="minorHAnsi" w:cstheme="minorHAnsi"/>
          <w:sz w:val="22"/>
          <w:szCs w:val="22"/>
        </w:rPr>
      </w:pPr>
      <w:r w:rsidRPr="00B10A1A">
        <w:rPr>
          <w:rFonts w:asciiTheme="minorHAnsi" w:hAnsiTheme="minorHAnsi" w:cstheme="minorHAnsi"/>
          <w:sz w:val="22"/>
          <w:szCs w:val="22"/>
        </w:rPr>
        <w:t>Expertise in supporting multiple projects during builds and release process.</w:t>
      </w:r>
    </w:p>
    <w:p w:rsidR="003F592F" w:rsidRPr="00B10A1A" w:rsidP="000C6FCE">
      <w:pPr>
        <w:numPr>
          <w:ilvl w:val="0"/>
          <w:numId w:val="6"/>
        </w:numPr>
        <w:tabs>
          <w:tab w:val="left" w:pos="360"/>
        </w:tabs>
        <w:spacing w:before="60" w:after="6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10A1A">
        <w:rPr>
          <w:rFonts w:asciiTheme="minorHAnsi" w:hAnsiTheme="minorHAnsi" w:cstheme="minorHAnsi"/>
          <w:sz w:val="22"/>
          <w:szCs w:val="22"/>
        </w:rPr>
        <w:t xml:space="preserve">Hands on experience on Version Control Systems like </w:t>
      </w:r>
      <w:r w:rsidRPr="00B10A1A">
        <w:rPr>
          <w:rFonts w:asciiTheme="minorHAnsi" w:hAnsiTheme="minorHAnsi" w:cstheme="minorHAnsi"/>
          <w:b/>
          <w:sz w:val="22"/>
          <w:szCs w:val="22"/>
        </w:rPr>
        <w:t>, GIT</w:t>
      </w:r>
      <w:r w:rsidRPr="00B10A1A">
        <w:rPr>
          <w:rFonts w:asciiTheme="minorHAnsi" w:hAnsiTheme="minorHAnsi" w:cstheme="minorHAnsi"/>
          <w:sz w:val="22"/>
          <w:szCs w:val="22"/>
        </w:rPr>
        <w:t xml:space="preserve"> and </w:t>
      </w:r>
      <w:r w:rsidRPr="00B10A1A">
        <w:rPr>
          <w:rFonts w:asciiTheme="minorHAnsi" w:hAnsiTheme="minorHAnsi" w:cstheme="minorHAnsi"/>
          <w:b/>
          <w:sz w:val="22"/>
          <w:szCs w:val="22"/>
        </w:rPr>
        <w:t>GITHUB</w:t>
      </w:r>
      <w:r w:rsidR="003510F8">
        <w:rPr>
          <w:rFonts w:asciiTheme="minorHAnsi" w:hAnsiTheme="minorHAnsi" w:cstheme="minorHAnsi"/>
          <w:b/>
          <w:sz w:val="22"/>
          <w:szCs w:val="22"/>
        </w:rPr>
        <w:t>, BITBUCKET</w:t>
      </w:r>
      <w:r w:rsidRPr="00B10A1A">
        <w:rPr>
          <w:rFonts w:asciiTheme="minorHAnsi" w:hAnsiTheme="minorHAnsi" w:cstheme="minorHAnsi"/>
          <w:b/>
          <w:sz w:val="22"/>
          <w:szCs w:val="22"/>
        </w:rPr>
        <w:t>.</w:t>
      </w:r>
    </w:p>
    <w:p w:rsidR="003F592F" w:rsidRPr="00B10A1A" w:rsidP="000C6FCE">
      <w:pPr>
        <w:numPr>
          <w:ilvl w:val="0"/>
          <w:numId w:val="6"/>
        </w:numPr>
        <w:tabs>
          <w:tab w:val="left" w:pos="360"/>
        </w:tabs>
        <w:spacing w:before="60" w:after="6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Experience on </w:t>
      </w:r>
      <w:r w:rsidRPr="00B10A1A">
        <w:rPr>
          <w:rFonts w:asciiTheme="minorHAnsi" w:hAnsiTheme="minorHAnsi" w:cstheme="minorHAnsi"/>
          <w:sz w:val="22"/>
          <w:szCs w:val="22"/>
        </w:rPr>
        <w:t xml:space="preserve"> GIT- Created branches,</w:t>
      </w:r>
      <w:r w:rsidRPr="00B10A1A" w:rsidR="009B3FA8">
        <w:rPr>
          <w:rFonts w:asciiTheme="minorHAnsi" w:hAnsiTheme="minorHAnsi" w:cstheme="minorHAnsi"/>
          <w:sz w:val="22"/>
          <w:szCs w:val="22"/>
        </w:rPr>
        <w:t xml:space="preserve"> tagging, </w:t>
      </w:r>
      <w:r w:rsidRPr="00B10A1A">
        <w:rPr>
          <w:rFonts w:asciiTheme="minorHAnsi" w:hAnsiTheme="minorHAnsi" w:cstheme="minorHAnsi"/>
          <w:sz w:val="22"/>
          <w:szCs w:val="22"/>
        </w:rPr>
        <w:t>and providing access permissions to the developers over branches</w:t>
      </w:r>
    </w:p>
    <w:p w:rsidR="003F592F" w:rsidRPr="00B10A1A" w:rsidP="000C6FCE">
      <w:pPr>
        <w:numPr>
          <w:ilvl w:val="0"/>
          <w:numId w:val="6"/>
        </w:numPr>
        <w:tabs>
          <w:tab w:val="left" w:pos="360"/>
        </w:tabs>
        <w:spacing w:before="60" w:after="6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10A1A">
        <w:rPr>
          <w:rFonts w:asciiTheme="minorHAnsi" w:hAnsiTheme="minorHAnsi" w:cstheme="minorHAnsi"/>
          <w:sz w:val="22"/>
          <w:szCs w:val="22"/>
        </w:rPr>
        <w:t xml:space="preserve"> Used Shell scripting in automating many modules.</w:t>
      </w:r>
    </w:p>
    <w:p w:rsidR="003F592F" w:rsidRPr="00B10A1A" w:rsidP="000C6FCE">
      <w:pPr>
        <w:numPr>
          <w:ilvl w:val="0"/>
          <w:numId w:val="6"/>
        </w:numPr>
        <w:tabs>
          <w:tab w:val="left" w:pos="360"/>
        </w:tabs>
        <w:spacing w:before="60" w:after="6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10A1A">
        <w:rPr>
          <w:rFonts w:asciiTheme="minorHAnsi" w:hAnsiTheme="minorHAnsi" w:cstheme="minorHAnsi"/>
          <w:sz w:val="22"/>
          <w:szCs w:val="22"/>
        </w:rPr>
        <w:t xml:space="preserve">Hands on Experience with Build Tool </w:t>
      </w:r>
      <w:r w:rsidRPr="00B10A1A">
        <w:rPr>
          <w:rFonts w:asciiTheme="minorHAnsi" w:hAnsiTheme="minorHAnsi" w:cstheme="minorHAnsi"/>
          <w:b/>
          <w:sz w:val="22"/>
          <w:szCs w:val="22"/>
        </w:rPr>
        <w:t>Maven</w:t>
      </w:r>
      <w:r w:rsidRPr="00B10A1A">
        <w:rPr>
          <w:rFonts w:asciiTheme="minorHAnsi" w:hAnsiTheme="minorHAnsi" w:cstheme="minorHAnsi"/>
          <w:sz w:val="22"/>
          <w:szCs w:val="22"/>
        </w:rPr>
        <w:t xml:space="preserve"> to generate project Artifacts</w:t>
      </w:r>
    </w:p>
    <w:p w:rsidR="003F592F" w:rsidRPr="00B10A1A" w:rsidP="000C6FCE">
      <w:pPr>
        <w:numPr>
          <w:ilvl w:val="0"/>
          <w:numId w:val="6"/>
        </w:numPr>
        <w:tabs>
          <w:tab w:val="left" w:pos="360"/>
        </w:tabs>
        <w:spacing w:before="60" w:after="6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10A1A">
        <w:rPr>
          <w:rFonts w:asciiTheme="minorHAnsi" w:hAnsiTheme="minorHAnsi" w:cstheme="minorHAnsi"/>
          <w:sz w:val="22"/>
          <w:szCs w:val="22"/>
        </w:rPr>
        <w:t xml:space="preserve">Hands on experience in automating build process using </w:t>
      </w:r>
      <w:r w:rsidRPr="00B10A1A">
        <w:rPr>
          <w:rFonts w:asciiTheme="minorHAnsi" w:hAnsiTheme="minorHAnsi" w:cstheme="minorHAnsi"/>
          <w:b/>
          <w:sz w:val="22"/>
          <w:szCs w:val="22"/>
        </w:rPr>
        <w:t>JENKINS</w:t>
      </w:r>
      <w:r w:rsidRPr="00B10A1A">
        <w:rPr>
          <w:rFonts w:asciiTheme="minorHAnsi" w:hAnsiTheme="minorHAnsi" w:cstheme="minorHAnsi"/>
          <w:sz w:val="22"/>
          <w:szCs w:val="22"/>
        </w:rPr>
        <w:t xml:space="preserve"> CI/CD Tool.</w:t>
      </w:r>
    </w:p>
    <w:p w:rsidR="003F592F" w:rsidRPr="00B10A1A" w:rsidP="000C6FCE">
      <w:pPr>
        <w:numPr>
          <w:ilvl w:val="0"/>
          <w:numId w:val="6"/>
        </w:numPr>
        <w:tabs>
          <w:tab w:val="left" w:pos="360"/>
        </w:tabs>
        <w:spacing w:before="60" w:after="6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10A1A">
        <w:rPr>
          <w:rFonts w:asciiTheme="minorHAnsi" w:hAnsiTheme="minorHAnsi" w:cstheme="minorHAnsi"/>
          <w:sz w:val="22"/>
          <w:szCs w:val="22"/>
        </w:rPr>
        <w:t>Good Experience in Continuous integration using the Pipeline View</w:t>
      </w:r>
    </w:p>
    <w:p w:rsidR="003F592F" w:rsidRPr="00B10A1A" w:rsidP="000C6FCE">
      <w:pPr>
        <w:pStyle w:val="ListParagraph"/>
        <w:numPr>
          <w:ilvl w:val="0"/>
          <w:numId w:val="6"/>
        </w:numPr>
        <w:spacing w:before="60" w:after="60" w:line="276" w:lineRule="auto"/>
        <w:rPr>
          <w:rFonts w:asciiTheme="minorHAnsi" w:hAnsiTheme="minorHAnsi" w:cstheme="minorHAnsi"/>
          <w:sz w:val="22"/>
          <w:szCs w:val="22"/>
        </w:rPr>
      </w:pPr>
      <w:r w:rsidRPr="00B10A1A">
        <w:rPr>
          <w:rFonts w:asciiTheme="minorHAnsi" w:hAnsiTheme="minorHAnsi" w:cstheme="minorHAnsi"/>
          <w:sz w:val="22"/>
          <w:szCs w:val="22"/>
        </w:rPr>
        <w:t xml:space="preserve">Good experience in </w:t>
      </w:r>
      <w:r w:rsidRPr="00B10A1A">
        <w:rPr>
          <w:rFonts w:asciiTheme="minorHAnsi" w:hAnsiTheme="minorHAnsi" w:cstheme="minorHAnsi"/>
          <w:b/>
          <w:sz w:val="22"/>
          <w:szCs w:val="22"/>
        </w:rPr>
        <w:t>Docker Containerization</w:t>
      </w:r>
      <w:r w:rsidRPr="00B10A1A">
        <w:rPr>
          <w:rFonts w:asciiTheme="minorHAnsi" w:hAnsiTheme="minorHAnsi" w:cstheme="minorHAnsi"/>
          <w:sz w:val="22"/>
          <w:szCs w:val="22"/>
        </w:rPr>
        <w:t xml:space="preserve"> Technology</w:t>
      </w:r>
    </w:p>
    <w:p w:rsidR="003F592F" w:rsidRPr="00B10A1A" w:rsidP="000C6FCE">
      <w:pPr>
        <w:pStyle w:val="ListParagraph"/>
        <w:numPr>
          <w:ilvl w:val="0"/>
          <w:numId w:val="6"/>
        </w:numPr>
        <w:spacing w:before="60" w:after="60" w:line="276" w:lineRule="auto"/>
        <w:rPr>
          <w:rFonts w:asciiTheme="minorHAnsi" w:hAnsiTheme="minorHAnsi" w:cstheme="minorHAnsi"/>
          <w:sz w:val="22"/>
          <w:szCs w:val="22"/>
        </w:rPr>
      </w:pPr>
      <w:r w:rsidRPr="00B10A1A">
        <w:rPr>
          <w:rFonts w:asciiTheme="minorHAnsi" w:hAnsiTheme="minorHAnsi" w:cstheme="minorHAnsi"/>
          <w:sz w:val="22"/>
          <w:szCs w:val="22"/>
        </w:rPr>
        <w:t xml:space="preserve">Good experience in using </w:t>
      </w:r>
      <w:r w:rsidRPr="00B10A1A">
        <w:rPr>
          <w:rFonts w:asciiTheme="minorHAnsi" w:hAnsiTheme="minorHAnsi" w:cstheme="minorHAnsi"/>
          <w:b/>
          <w:sz w:val="22"/>
          <w:szCs w:val="22"/>
        </w:rPr>
        <w:t>Jenkins pipeline</w:t>
      </w:r>
      <w:r w:rsidRPr="00B10A1A">
        <w:rPr>
          <w:rFonts w:asciiTheme="minorHAnsi" w:hAnsiTheme="minorHAnsi" w:cstheme="minorHAnsi"/>
          <w:sz w:val="22"/>
          <w:szCs w:val="22"/>
        </w:rPr>
        <w:t xml:space="preserve"> and </w:t>
      </w:r>
      <w:r w:rsidRPr="00B10A1A">
        <w:rPr>
          <w:rFonts w:asciiTheme="minorHAnsi" w:hAnsiTheme="minorHAnsi" w:cstheme="minorHAnsi"/>
          <w:b/>
          <w:sz w:val="22"/>
          <w:szCs w:val="22"/>
        </w:rPr>
        <w:t>multibranch pipeline</w:t>
      </w:r>
    </w:p>
    <w:p w:rsidR="003F592F" w:rsidRPr="00B10A1A" w:rsidP="000C6FCE">
      <w:pPr>
        <w:pStyle w:val="ListParagraph"/>
        <w:numPr>
          <w:ilvl w:val="0"/>
          <w:numId w:val="6"/>
        </w:numPr>
        <w:spacing w:before="60" w:after="60" w:line="276" w:lineRule="auto"/>
        <w:rPr>
          <w:rFonts w:asciiTheme="minorHAnsi" w:hAnsiTheme="minorHAnsi" w:cstheme="minorHAnsi"/>
          <w:sz w:val="22"/>
          <w:szCs w:val="22"/>
        </w:rPr>
      </w:pPr>
      <w:r w:rsidRPr="00B10A1A">
        <w:rPr>
          <w:rFonts w:asciiTheme="minorHAnsi" w:hAnsiTheme="minorHAnsi" w:cstheme="minorHAnsi"/>
          <w:sz w:val="22"/>
          <w:szCs w:val="22"/>
        </w:rPr>
        <w:t xml:space="preserve">Good experience in writing </w:t>
      </w:r>
      <w:r w:rsidRPr="00B10A1A">
        <w:rPr>
          <w:rFonts w:asciiTheme="minorHAnsi" w:hAnsiTheme="minorHAnsi" w:cstheme="minorHAnsi"/>
          <w:b/>
          <w:sz w:val="22"/>
          <w:szCs w:val="22"/>
        </w:rPr>
        <w:t>shell script</w:t>
      </w:r>
      <w:r w:rsidRPr="00B10A1A">
        <w:rPr>
          <w:rFonts w:asciiTheme="minorHAnsi" w:hAnsiTheme="minorHAnsi" w:cstheme="minorHAnsi"/>
          <w:sz w:val="22"/>
          <w:szCs w:val="22"/>
        </w:rPr>
        <w:t xml:space="preserve"> for build automation purpose.</w:t>
      </w:r>
    </w:p>
    <w:p w:rsidR="003F592F" w:rsidRPr="00B10A1A" w:rsidP="000C6FCE">
      <w:pPr>
        <w:pStyle w:val="ListParagraph"/>
        <w:numPr>
          <w:ilvl w:val="0"/>
          <w:numId w:val="6"/>
        </w:numPr>
        <w:spacing w:before="60" w:after="60" w:line="276" w:lineRule="auto"/>
        <w:rPr>
          <w:rFonts w:asciiTheme="minorHAnsi" w:hAnsiTheme="minorHAnsi" w:cstheme="minorHAnsi"/>
          <w:sz w:val="22"/>
          <w:szCs w:val="22"/>
        </w:rPr>
      </w:pPr>
      <w:r w:rsidRPr="00B10A1A">
        <w:rPr>
          <w:rFonts w:asciiTheme="minorHAnsi" w:hAnsiTheme="minorHAnsi" w:cstheme="minorHAnsi"/>
          <w:sz w:val="22"/>
          <w:szCs w:val="22"/>
        </w:rPr>
        <w:t xml:space="preserve">Experience in using </w:t>
      </w:r>
      <w:r w:rsidRPr="00B10A1A">
        <w:rPr>
          <w:rFonts w:asciiTheme="minorHAnsi" w:hAnsiTheme="minorHAnsi" w:cstheme="minorHAnsi"/>
          <w:b/>
          <w:sz w:val="22"/>
          <w:szCs w:val="22"/>
        </w:rPr>
        <w:t>Bug/Defect</w:t>
      </w:r>
      <w:r w:rsidRPr="00B10A1A">
        <w:rPr>
          <w:rFonts w:asciiTheme="minorHAnsi" w:hAnsiTheme="minorHAnsi" w:cstheme="minorHAnsi"/>
          <w:sz w:val="22"/>
          <w:szCs w:val="22"/>
        </w:rPr>
        <w:t xml:space="preserve"> tracking tools like </w:t>
      </w:r>
      <w:r w:rsidRPr="00B10A1A">
        <w:rPr>
          <w:rFonts w:asciiTheme="minorHAnsi" w:hAnsiTheme="minorHAnsi" w:cstheme="minorHAnsi"/>
          <w:b/>
          <w:sz w:val="22"/>
          <w:szCs w:val="22"/>
        </w:rPr>
        <w:t xml:space="preserve">Atlassian </w:t>
      </w:r>
      <w:r w:rsidRPr="00B10A1A">
        <w:rPr>
          <w:rFonts w:asciiTheme="minorHAnsi" w:hAnsiTheme="minorHAnsi" w:cstheme="minorHAnsi"/>
          <w:b/>
          <w:color w:val="000000"/>
          <w:sz w:val="22"/>
          <w:szCs w:val="22"/>
        </w:rPr>
        <w:t>Jira</w:t>
      </w:r>
      <w:r w:rsidRPr="00B10A1A">
        <w:rPr>
          <w:rFonts w:asciiTheme="minorHAnsi" w:hAnsiTheme="minorHAnsi" w:cstheme="minorHAnsi"/>
          <w:color w:val="1F497D"/>
          <w:sz w:val="22"/>
          <w:szCs w:val="22"/>
        </w:rPr>
        <w:t>.</w:t>
      </w:r>
    </w:p>
    <w:p w:rsidR="003F592F" w:rsidRPr="00B10A1A" w:rsidP="000C6FCE">
      <w:pPr>
        <w:pStyle w:val="ListParagraph"/>
        <w:numPr>
          <w:ilvl w:val="0"/>
          <w:numId w:val="6"/>
        </w:numPr>
        <w:spacing w:before="60" w:after="60" w:line="276" w:lineRule="auto"/>
        <w:rPr>
          <w:rFonts w:asciiTheme="minorHAnsi" w:hAnsiTheme="minorHAnsi" w:cstheme="minorHAnsi"/>
          <w:sz w:val="22"/>
          <w:szCs w:val="22"/>
        </w:rPr>
      </w:pPr>
      <w:r w:rsidRPr="00B10A1A">
        <w:rPr>
          <w:rFonts w:asciiTheme="minorHAnsi" w:hAnsiTheme="minorHAnsi" w:cstheme="minorHAnsi"/>
          <w:sz w:val="22"/>
          <w:szCs w:val="22"/>
        </w:rPr>
        <w:t xml:space="preserve">Experience practicing </w:t>
      </w:r>
      <w:r w:rsidRPr="00B10A1A">
        <w:rPr>
          <w:rFonts w:asciiTheme="minorHAnsi" w:hAnsiTheme="minorHAnsi" w:cstheme="minorHAnsi"/>
          <w:b/>
          <w:bCs/>
          <w:color w:val="000000"/>
          <w:sz w:val="22"/>
          <w:szCs w:val="22"/>
        </w:rPr>
        <w:t>agile</w:t>
      </w:r>
      <w:r w:rsidRPr="00B10A1A">
        <w:rPr>
          <w:rFonts w:asciiTheme="minorHAnsi" w:hAnsiTheme="minorHAnsi" w:cstheme="minorHAnsi"/>
          <w:sz w:val="22"/>
          <w:szCs w:val="22"/>
        </w:rPr>
        <w:t xml:space="preserve"> methodologies.</w:t>
      </w:r>
    </w:p>
    <w:p w:rsidR="003F592F" w:rsidRPr="00B10A1A" w:rsidP="000C6FCE">
      <w:pPr>
        <w:pStyle w:val="ListParagraph"/>
        <w:numPr>
          <w:ilvl w:val="0"/>
          <w:numId w:val="6"/>
        </w:numPr>
        <w:spacing w:before="60" w:after="60" w:line="276" w:lineRule="auto"/>
        <w:rPr>
          <w:rFonts w:asciiTheme="minorHAnsi" w:hAnsiTheme="minorHAnsi" w:cstheme="minorHAnsi"/>
          <w:sz w:val="22"/>
          <w:szCs w:val="22"/>
        </w:rPr>
      </w:pPr>
      <w:r w:rsidRPr="00B10A1A">
        <w:rPr>
          <w:rFonts w:asciiTheme="minorHAnsi" w:hAnsiTheme="minorHAnsi" w:cstheme="minorHAnsi"/>
          <w:sz w:val="22"/>
          <w:szCs w:val="22"/>
        </w:rPr>
        <w:t xml:space="preserve">Good experience in code coverage tool like </w:t>
      </w:r>
      <w:r w:rsidRPr="00B10A1A">
        <w:rPr>
          <w:rFonts w:asciiTheme="minorHAnsi" w:hAnsiTheme="minorHAnsi" w:cstheme="minorHAnsi"/>
          <w:b/>
          <w:sz w:val="22"/>
          <w:szCs w:val="22"/>
        </w:rPr>
        <w:t>Sonar</w:t>
      </w:r>
      <w:r w:rsidRPr="00B10A1A" w:rsidR="009B3FA8">
        <w:rPr>
          <w:rFonts w:asciiTheme="minorHAnsi" w:hAnsiTheme="minorHAnsi" w:cstheme="minorHAnsi"/>
          <w:b/>
          <w:sz w:val="22"/>
          <w:szCs w:val="22"/>
        </w:rPr>
        <w:t>qube</w:t>
      </w:r>
      <w:r w:rsidRPr="00B10A1A">
        <w:rPr>
          <w:rFonts w:asciiTheme="minorHAnsi" w:hAnsiTheme="minorHAnsi" w:cstheme="minorHAnsi"/>
          <w:b/>
          <w:sz w:val="22"/>
          <w:szCs w:val="22"/>
        </w:rPr>
        <w:t>.</w:t>
      </w:r>
    </w:p>
    <w:p w:rsidR="003F592F" w:rsidRPr="00B10A1A" w:rsidP="000C6FCE">
      <w:pPr>
        <w:pStyle w:val="ListParagraph"/>
        <w:numPr>
          <w:ilvl w:val="0"/>
          <w:numId w:val="6"/>
        </w:numPr>
        <w:spacing w:before="60" w:after="60" w:line="276" w:lineRule="auto"/>
        <w:rPr>
          <w:rFonts w:asciiTheme="minorHAnsi" w:hAnsiTheme="minorHAnsi" w:cstheme="minorHAnsi"/>
          <w:sz w:val="22"/>
          <w:szCs w:val="22"/>
        </w:rPr>
      </w:pPr>
      <w:r w:rsidRPr="00B10A1A">
        <w:rPr>
          <w:rFonts w:asciiTheme="minorHAnsi" w:hAnsiTheme="minorHAnsi" w:cstheme="minorHAnsi"/>
          <w:sz w:val="22"/>
          <w:szCs w:val="22"/>
        </w:rPr>
        <w:t xml:space="preserve">Handling </w:t>
      </w:r>
      <w:r w:rsidRPr="00B10A1A">
        <w:rPr>
          <w:rFonts w:asciiTheme="minorHAnsi" w:hAnsiTheme="minorHAnsi" w:cstheme="minorHAnsi"/>
          <w:b/>
          <w:sz w:val="22"/>
          <w:szCs w:val="22"/>
        </w:rPr>
        <w:t>build</w:t>
      </w:r>
      <w:r w:rsidRPr="00B10A1A">
        <w:rPr>
          <w:rFonts w:asciiTheme="minorHAnsi" w:hAnsiTheme="minorHAnsi" w:cstheme="minorHAnsi"/>
          <w:sz w:val="22"/>
          <w:szCs w:val="22"/>
        </w:rPr>
        <w:t xml:space="preserve">, </w:t>
      </w:r>
      <w:r w:rsidRPr="00B10A1A">
        <w:rPr>
          <w:rFonts w:asciiTheme="minorHAnsi" w:hAnsiTheme="minorHAnsi" w:cstheme="minorHAnsi"/>
          <w:b/>
          <w:sz w:val="22"/>
          <w:szCs w:val="22"/>
        </w:rPr>
        <w:t>deployment</w:t>
      </w:r>
      <w:r w:rsidRPr="00B10A1A">
        <w:rPr>
          <w:rFonts w:asciiTheme="minorHAnsi" w:hAnsiTheme="minorHAnsi" w:cstheme="minorHAnsi"/>
          <w:sz w:val="22"/>
          <w:szCs w:val="22"/>
        </w:rPr>
        <w:t xml:space="preserve"> and </w:t>
      </w:r>
      <w:r w:rsidRPr="00B10A1A">
        <w:rPr>
          <w:rFonts w:asciiTheme="minorHAnsi" w:hAnsiTheme="minorHAnsi" w:cstheme="minorHAnsi"/>
          <w:b/>
          <w:sz w:val="22"/>
          <w:szCs w:val="22"/>
        </w:rPr>
        <w:t>release</w:t>
      </w:r>
      <w:r w:rsidRPr="00B10A1A">
        <w:rPr>
          <w:rFonts w:asciiTheme="minorHAnsi" w:hAnsiTheme="minorHAnsi" w:cstheme="minorHAnsi"/>
          <w:sz w:val="22"/>
          <w:szCs w:val="22"/>
        </w:rPr>
        <w:t xml:space="preserve"> activities for multiple projects.</w:t>
      </w:r>
    </w:p>
    <w:p w:rsidR="003F592F" w:rsidRPr="00B10A1A" w:rsidP="000C6FCE">
      <w:pPr>
        <w:numPr>
          <w:ilvl w:val="0"/>
          <w:numId w:val="6"/>
        </w:numPr>
        <w:tabs>
          <w:tab w:val="left" w:pos="360"/>
        </w:tabs>
        <w:spacing w:before="60" w:after="6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10A1A">
        <w:rPr>
          <w:rFonts w:asciiTheme="minorHAnsi" w:hAnsiTheme="minorHAnsi" w:cstheme="minorHAnsi"/>
          <w:sz w:val="22"/>
          <w:szCs w:val="22"/>
        </w:rPr>
        <w:t xml:space="preserve">Very good knowledge on Deployment process using the </w:t>
      </w:r>
      <w:r w:rsidRPr="003510F8">
        <w:rPr>
          <w:rFonts w:asciiTheme="minorHAnsi" w:hAnsiTheme="minorHAnsi" w:cstheme="minorHAnsi"/>
          <w:b/>
          <w:sz w:val="22"/>
          <w:szCs w:val="22"/>
        </w:rPr>
        <w:t>Docker</w:t>
      </w:r>
      <w:r w:rsidRPr="00B10A1A">
        <w:rPr>
          <w:rFonts w:asciiTheme="minorHAnsi" w:hAnsiTheme="minorHAnsi" w:cstheme="minorHAnsi"/>
          <w:sz w:val="22"/>
          <w:szCs w:val="22"/>
        </w:rPr>
        <w:t>.</w:t>
      </w:r>
    </w:p>
    <w:p w:rsidR="003F592F" w:rsidRPr="00B10A1A" w:rsidP="000C6FCE">
      <w:pPr>
        <w:numPr>
          <w:ilvl w:val="0"/>
          <w:numId w:val="6"/>
        </w:numPr>
        <w:tabs>
          <w:tab w:val="left" w:pos="360"/>
        </w:tabs>
        <w:spacing w:before="60" w:after="6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10A1A">
        <w:rPr>
          <w:rFonts w:asciiTheme="minorHAnsi" w:hAnsiTheme="minorHAnsi" w:cstheme="minorHAnsi"/>
          <w:sz w:val="22"/>
          <w:szCs w:val="22"/>
        </w:rPr>
        <w:t xml:space="preserve">Good Knowledge using the backup repository </w:t>
      </w:r>
      <w:r w:rsidRPr="003510F8">
        <w:rPr>
          <w:rFonts w:asciiTheme="minorHAnsi" w:hAnsiTheme="minorHAnsi" w:cstheme="minorHAnsi"/>
          <w:b/>
          <w:sz w:val="22"/>
          <w:szCs w:val="22"/>
        </w:rPr>
        <w:t>Nexus</w:t>
      </w:r>
      <w:r w:rsidRPr="00B10A1A">
        <w:rPr>
          <w:rFonts w:asciiTheme="minorHAnsi" w:hAnsiTheme="minorHAnsi" w:cstheme="minorHAnsi"/>
          <w:sz w:val="22"/>
          <w:szCs w:val="22"/>
        </w:rPr>
        <w:t>.</w:t>
      </w:r>
    </w:p>
    <w:p w:rsidR="003F592F" w:rsidRPr="00B10A1A" w:rsidP="000C6FCE">
      <w:pPr>
        <w:numPr>
          <w:ilvl w:val="0"/>
          <w:numId w:val="6"/>
        </w:numPr>
        <w:tabs>
          <w:tab w:val="left" w:pos="360"/>
        </w:tabs>
        <w:spacing w:before="60" w:after="6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10A1A">
        <w:rPr>
          <w:rFonts w:asciiTheme="minorHAnsi" w:hAnsiTheme="minorHAnsi" w:cstheme="minorHAnsi"/>
          <w:sz w:val="22"/>
          <w:szCs w:val="22"/>
        </w:rPr>
        <w:t>Experience in end to end building and Deploying and configuring process and implementation from local QA environment to UAT and Production.</w:t>
      </w:r>
    </w:p>
    <w:p w:rsidR="003F592F" w:rsidRPr="00B10A1A" w:rsidP="000C6FCE">
      <w:pPr>
        <w:numPr>
          <w:ilvl w:val="0"/>
          <w:numId w:val="6"/>
        </w:numPr>
        <w:tabs>
          <w:tab w:val="left" w:pos="360"/>
        </w:tabs>
        <w:spacing w:before="60" w:after="6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10A1A">
        <w:rPr>
          <w:rFonts w:asciiTheme="minorHAnsi" w:hAnsiTheme="minorHAnsi" w:cstheme="minorHAnsi"/>
          <w:sz w:val="22"/>
          <w:szCs w:val="22"/>
        </w:rPr>
        <w:t xml:space="preserve">Having good knowledge in Amazon EC2 technologies </w:t>
      </w:r>
      <w:r w:rsidR="0003606D">
        <w:rPr>
          <w:rFonts w:asciiTheme="minorHAnsi" w:hAnsiTheme="minorHAnsi" w:cstheme="minorHAnsi"/>
          <w:b/>
          <w:sz w:val="22"/>
          <w:szCs w:val="22"/>
        </w:rPr>
        <w:t>EC2, S3,ECS</w:t>
      </w:r>
      <w:r w:rsidRPr="00B10A1A">
        <w:rPr>
          <w:rFonts w:asciiTheme="minorHAnsi" w:hAnsiTheme="minorHAnsi" w:cstheme="minorHAnsi"/>
          <w:b/>
          <w:sz w:val="22"/>
          <w:szCs w:val="22"/>
        </w:rPr>
        <w:t>,</w:t>
      </w:r>
      <w:r w:rsidR="0003606D">
        <w:rPr>
          <w:rFonts w:asciiTheme="minorHAnsi" w:hAnsiTheme="minorHAnsi" w:cstheme="minorHAnsi"/>
          <w:b/>
          <w:sz w:val="22"/>
          <w:szCs w:val="22"/>
        </w:rPr>
        <w:t xml:space="preserve">ECR, SECRETS MANAGER </w:t>
      </w:r>
      <w:r w:rsidRPr="00B10A1A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03606D">
        <w:rPr>
          <w:rFonts w:asciiTheme="minorHAnsi" w:hAnsiTheme="minorHAnsi" w:cstheme="minorHAnsi"/>
          <w:b/>
          <w:sz w:val="22"/>
          <w:szCs w:val="22"/>
        </w:rPr>
        <w:t>CLOUD WATCH and FARGATE</w:t>
      </w:r>
      <w:r w:rsidRPr="00B10A1A">
        <w:rPr>
          <w:rFonts w:asciiTheme="minorHAnsi" w:hAnsiTheme="minorHAnsi" w:cstheme="minorHAnsi"/>
          <w:sz w:val="22"/>
          <w:szCs w:val="22"/>
        </w:rPr>
        <w:t>.</w:t>
      </w:r>
    </w:p>
    <w:p w:rsidR="003F592F" w:rsidRPr="00B10A1A" w:rsidP="000C6FCE">
      <w:pPr>
        <w:numPr>
          <w:ilvl w:val="0"/>
          <w:numId w:val="6"/>
        </w:numPr>
        <w:tabs>
          <w:tab w:val="left" w:pos="360"/>
        </w:tabs>
        <w:spacing w:before="60" w:after="6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10A1A">
        <w:rPr>
          <w:rFonts w:asciiTheme="minorHAnsi" w:hAnsiTheme="minorHAnsi" w:cstheme="minorHAnsi"/>
          <w:sz w:val="22"/>
          <w:szCs w:val="22"/>
        </w:rPr>
        <w:t xml:space="preserve">Very good knowledge in access management using the Identity Access Management in </w:t>
      </w:r>
      <w:r w:rsidRPr="003510F8">
        <w:rPr>
          <w:rFonts w:asciiTheme="minorHAnsi" w:hAnsiTheme="minorHAnsi" w:cstheme="minorHAnsi"/>
          <w:b/>
          <w:sz w:val="22"/>
          <w:szCs w:val="22"/>
        </w:rPr>
        <w:t>AWS</w:t>
      </w:r>
      <w:r w:rsidRPr="00B10A1A">
        <w:rPr>
          <w:rFonts w:asciiTheme="minorHAnsi" w:hAnsiTheme="minorHAnsi" w:cstheme="minorHAnsi"/>
          <w:sz w:val="22"/>
          <w:szCs w:val="22"/>
        </w:rPr>
        <w:t>.</w:t>
      </w:r>
    </w:p>
    <w:p w:rsidR="003F592F" w:rsidRPr="00B10A1A" w:rsidP="000C6FCE">
      <w:pPr>
        <w:numPr>
          <w:ilvl w:val="0"/>
          <w:numId w:val="6"/>
        </w:numPr>
        <w:tabs>
          <w:tab w:val="left" w:pos="360"/>
        </w:tabs>
        <w:spacing w:before="60" w:after="6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10A1A">
        <w:rPr>
          <w:rFonts w:asciiTheme="minorHAnsi" w:hAnsiTheme="minorHAnsi" w:cstheme="minorHAnsi"/>
          <w:sz w:val="22"/>
          <w:szCs w:val="22"/>
        </w:rPr>
        <w:t xml:space="preserve">Good knowledge in managing the load using the Elastic Load Balancers in </w:t>
      </w:r>
      <w:r w:rsidRPr="003510F8">
        <w:rPr>
          <w:rFonts w:asciiTheme="minorHAnsi" w:hAnsiTheme="minorHAnsi" w:cstheme="minorHAnsi"/>
          <w:b/>
          <w:sz w:val="22"/>
          <w:szCs w:val="22"/>
        </w:rPr>
        <w:t>AWS</w:t>
      </w:r>
      <w:r w:rsidRPr="00B10A1A">
        <w:rPr>
          <w:rFonts w:asciiTheme="minorHAnsi" w:hAnsiTheme="minorHAnsi" w:cstheme="minorHAnsi"/>
          <w:sz w:val="22"/>
          <w:szCs w:val="22"/>
        </w:rPr>
        <w:t>.</w:t>
      </w:r>
    </w:p>
    <w:p w:rsidR="003F592F" w:rsidRPr="00B10A1A" w:rsidP="000C6FCE">
      <w:pPr>
        <w:numPr>
          <w:ilvl w:val="0"/>
          <w:numId w:val="6"/>
        </w:numPr>
        <w:tabs>
          <w:tab w:val="left" w:pos="360"/>
        </w:tabs>
        <w:spacing w:before="60" w:after="6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10A1A">
        <w:rPr>
          <w:rFonts w:asciiTheme="minorHAnsi" w:hAnsiTheme="minorHAnsi" w:cstheme="minorHAnsi"/>
          <w:sz w:val="22"/>
          <w:szCs w:val="22"/>
        </w:rPr>
        <w:t xml:space="preserve">Participate in building the DevOps Platform using configuration management tools like </w:t>
      </w:r>
      <w:r w:rsidRPr="00B10A1A">
        <w:rPr>
          <w:rFonts w:asciiTheme="minorHAnsi" w:hAnsiTheme="minorHAnsi" w:cstheme="minorHAnsi"/>
          <w:b/>
          <w:sz w:val="22"/>
          <w:szCs w:val="22"/>
        </w:rPr>
        <w:t>Ansible</w:t>
      </w:r>
    </w:p>
    <w:p w:rsidR="00D14C18" w:rsidRPr="00D14C18" w:rsidP="00D14C18">
      <w:pPr>
        <w:numPr>
          <w:ilvl w:val="0"/>
          <w:numId w:val="6"/>
        </w:numPr>
        <w:tabs>
          <w:tab w:val="left" w:pos="360"/>
        </w:tabs>
        <w:spacing w:before="60" w:after="6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10A1A">
        <w:rPr>
          <w:rFonts w:asciiTheme="minorHAnsi" w:hAnsiTheme="minorHAnsi" w:cstheme="minorHAnsi"/>
          <w:b/>
          <w:sz w:val="22"/>
          <w:szCs w:val="22"/>
        </w:rPr>
        <w:t>Docker</w:t>
      </w:r>
      <w:r w:rsidRPr="00B10A1A">
        <w:rPr>
          <w:rFonts w:asciiTheme="minorHAnsi" w:hAnsiTheme="minorHAnsi" w:cstheme="minorHAnsi"/>
          <w:sz w:val="22"/>
          <w:szCs w:val="22"/>
        </w:rPr>
        <w:t xml:space="preserve"> installation and image setup</w:t>
      </w:r>
    </w:p>
    <w:p w:rsidR="003F592F" w:rsidRPr="00B10A1A" w:rsidP="000C6FCE">
      <w:pPr>
        <w:numPr>
          <w:ilvl w:val="0"/>
          <w:numId w:val="6"/>
        </w:numPr>
        <w:tabs>
          <w:tab w:val="left" w:pos="360"/>
        </w:tabs>
        <w:spacing w:before="60" w:after="6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10A1A">
        <w:rPr>
          <w:rFonts w:asciiTheme="minorHAnsi" w:hAnsiTheme="minorHAnsi" w:cstheme="minorHAnsi"/>
          <w:sz w:val="22"/>
          <w:szCs w:val="22"/>
        </w:rPr>
        <w:t xml:space="preserve">Creating custom image from a </w:t>
      </w:r>
      <w:r w:rsidRPr="003510F8">
        <w:rPr>
          <w:rFonts w:asciiTheme="minorHAnsi" w:hAnsiTheme="minorHAnsi" w:cstheme="minorHAnsi"/>
          <w:b/>
          <w:sz w:val="22"/>
          <w:szCs w:val="22"/>
        </w:rPr>
        <w:t>DockerFile</w:t>
      </w:r>
      <w:r w:rsidRPr="00B10A1A">
        <w:rPr>
          <w:rFonts w:asciiTheme="minorHAnsi" w:hAnsiTheme="minorHAnsi" w:cstheme="minorHAnsi"/>
          <w:sz w:val="22"/>
          <w:szCs w:val="22"/>
        </w:rPr>
        <w:t>.</w:t>
      </w:r>
    </w:p>
    <w:p w:rsidR="00120D1F" w:rsidP="00120D1F">
      <w:pPr>
        <w:numPr>
          <w:ilvl w:val="0"/>
          <w:numId w:val="6"/>
        </w:numPr>
        <w:tabs>
          <w:tab w:val="left" w:pos="360"/>
        </w:tabs>
        <w:spacing w:before="60" w:after="6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10A1A">
        <w:rPr>
          <w:rFonts w:asciiTheme="minorHAnsi" w:hAnsiTheme="minorHAnsi" w:cstheme="minorHAnsi"/>
          <w:sz w:val="22"/>
          <w:szCs w:val="22"/>
        </w:rPr>
        <w:t xml:space="preserve">Working on Dockerfile Directives: </w:t>
      </w:r>
      <w:r w:rsidRPr="003510F8">
        <w:rPr>
          <w:rFonts w:asciiTheme="minorHAnsi" w:hAnsiTheme="minorHAnsi" w:cstheme="minorHAnsi"/>
          <w:b/>
          <w:sz w:val="22"/>
          <w:szCs w:val="22"/>
        </w:rPr>
        <w:t>USER, RUN</w:t>
      </w:r>
      <w:r w:rsidRPr="00B10A1A">
        <w:rPr>
          <w:rFonts w:asciiTheme="minorHAnsi" w:hAnsiTheme="minorHAnsi" w:cstheme="minorHAnsi"/>
          <w:sz w:val="22"/>
          <w:szCs w:val="22"/>
        </w:rPr>
        <w:t xml:space="preserve"> and </w:t>
      </w:r>
      <w:r w:rsidRPr="003510F8">
        <w:rPr>
          <w:rFonts w:asciiTheme="minorHAnsi" w:hAnsiTheme="minorHAnsi" w:cstheme="minorHAnsi"/>
          <w:b/>
          <w:sz w:val="22"/>
          <w:szCs w:val="22"/>
        </w:rPr>
        <w:t>ENV</w:t>
      </w:r>
    </w:p>
    <w:p w:rsidR="00120D1F" w:rsidRPr="00120D1F" w:rsidP="00120D1F">
      <w:pPr>
        <w:tabs>
          <w:tab w:val="left" w:pos="360"/>
        </w:tabs>
        <w:spacing w:before="60" w:after="60" w:line="276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3F592F" w:rsidRPr="00B10A1A" w:rsidP="00493AF7">
      <w:pPr>
        <w:pBdr>
          <w:top w:val="nil"/>
          <w:left w:val="nil"/>
          <w:bottom w:val="single" w:sz="4" w:space="0" w:color="000001"/>
          <w:right w:val="nil"/>
        </w:pBdr>
        <w:shd w:val="clear" w:color="auto" w:fill="D9D9D9"/>
        <w:spacing w:before="60" w:after="60"/>
        <w:rPr>
          <w:rFonts w:asciiTheme="minorHAnsi" w:hAnsiTheme="minorHAnsi" w:cstheme="minorHAnsi"/>
          <w:sz w:val="22"/>
          <w:szCs w:val="22"/>
        </w:rPr>
      </w:pPr>
      <w:r w:rsidRPr="00B10A1A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Academics </w:t>
      </w:r>
    </w:p>
    <w:p w:rsidR="003F592F" w:rsidRPr="00B10A1A" w:rsidP="000C6FCE">
      <w:pPr>
        <w:pStyle w:val="PlainText"/>
        <w:spacing w:before="60" w:after="60"/>
        <w:rPr>
          <w:rFonts w:asciiTheme="minorHAnsi" w:hAnsiTheme="minorHAnsi" w:cstheme="minorHAnsi"/>
          <w:sz w:val="22"/>
          <w:szCs w:val="22"/>
        </w:rPr>
      </w:pPr>
    </w:p>
    <w:p w:rsidR="003F592F" w:rsidRPr="00B10A1A" w:rsidP="000C6FCE">
      <w:pPr>
        <w:numPr>
          <w:ilvl w:val="0"/>
          <w:numId w:val="1"/>
        </w:numPr>
        <w:tabs>
          <w:tab w:val="left" w:pos="2055"/>
        </w:tabs>
        <w:spacing w:before="60" w:after="60"/>
        <w:jc w:val="both"/>
        <w:rPr>
          <w:rFonts w:asciiTheme="minorHAnsi" w:hAnsiTheme="minorHAnsi" w:cstheme="minorHAnsi"/>
          <w:sz w:val="22"/>
          <w:szCs w:val="22"/>
        </w:rPr>
      </w:pPr>
      <w:r w:rsidRPr="00B10A1A">
        <w:rPr>
          <w:rFonts w:asciiTheme="minorHAnsi" w:hAnsiTheme="minorHAnsi" w:cstheme="minorHAnsi"/>
          <w:b/>
          <w:sz w:val="22"/>
          <w:szCs w:val="22"/>
        </w:rPr>
        <w:t xml:space="preserve">B.Tech </w:t>
      </w:r>
      <w:r w:rsidRPr="00B10A1A">
        <w:rPr>
          <w:rFonts w:asciiTheme="minorHAnsi" w:hAnsiTheme="minorHAnsi" w:cstheme="minorHAnsi"/>
          <w:sz w:val="22"/>
          <w:szCs w:val="22"/>
        </w:rPr>
        <w:t>in Electronics and Communication En</w:t>
      </w:r>
      <w:r w:rsidRPr="00B10A1A" w:rsidR="00BE4587">
        <w:rPr>
          <w:rFonts w:asciiTheme="minorHAnsi" w:hAnsiTheme="minorHAnsi" w:cstheme="minorHAnsi"/>
          <w:sz w:val="22"/>
          <w:szCs w:val="22"/>
        </w:rPr>
        <w:t xml:space="preserve">gineering from </w:t>
      </w:r>
      <w:r w:rsidR="00AD2C87">
        <w:rPr>
          <w:rFonts w:asciiTheme="minorHAnsi" w:hAnsiTheme="minorHAnsi" w:cstheme="minorHAnsi"/>
          <w:sz w:val="22"/>
          <w:szCs w:val="22"/>
        </w:rPr>
        <w:t xml:space="preserve"> </w:t>
      </w:r>
      <w:r w:rsidRPr="00B10A1A" w:rsidR="00BE4587">
        <w:rPr>
          <w:rFonts w:asciiTheme="minorHAnsi" w:hAnsiTheme="minorHAnsi" w:cstheme="minorHAnsi"/>
          <w:sz w:val="22"/>
          <w:szCs w:val="22"/>
        </w:rPr>
        <w:t xml:space="preserve">J.N.T.U </w:t>
      </w:r>
      <w:r w:rsidR="00AD2C87">
        <w:rPr>
          <w:rFonts w:asciiTheme="minorHAnsi" w:hAnsiTheme="minorHAnsi" w:cstheme="minorHAnsi"/>
          <w:sz w:val="22"/>
          <w:szCs w:val="22"/>
        </w:rPr>
        <w:t xml:space="preserve">-H University  </w:t>
      </w:r>
      <w:r w:rsidRPr="00B10A1A">
        <w:rPr>
          <w:rFonts w:asciiTheme="minorHAnsi" w:hAnsiTheme="minorHAnsi" w:cstheme="minorHAnsi"/>
          <w:sz w:val="22"/>
          <w:szCs w:val="22"/>
        </w:rPr>
        <w:t xml:space="preserve"> </w:t>
      </w:r>
      <w:r w:rsidRPr="00B10A1A" w:rsidR="00BE4587">
        <w:rPr>
          <w:rFonts w:asciiTheme="minorHAnsi" w:hAnsiTheme="minorHAnsi" w:cstheme="minorHAnsi"/>
          <w:sz w:val="22"/>
          <w:szCs w:val="22"/>
        </w:rPr>
        <w:t>in the year 2013</w:t>
      </w:r>
      <w:r w:rsidRPr="00B10A1A">
        <w:rPr>
          <w:rFonts w:asciiTheme="minorHAnsi" w:hAnsiTheme="minorHAnsi" w:cstheme="minorHAnsi"/>
          <w:sz w:val="22"/>
          <w:szCs w:val="22"/>
        </w:rPr>
        <w:t>.</w:t>
      </w:r>
    </w:p>
    <w:p w:rsidR="003F592F" w:rsidRPr="00B10A1A" w:rsidP="000C6FCE">
      <w:pPr>
        <w:pStyle w:val="PlainText"/>
        <w:spacing w:before="60" w:after="60"/>
        <w:ind w:left="360"/>
        <w:rPr>
          <w:rFonts w:asciiTheme="minorHAnsi" w:hAnsiTheme="minorHAnsi" w:cstheme="minorHAnsi"/>
          <w:sz w:val="22"/>
          <w:szCs w:val="22"/>
        </w:rPr>
      </w:pPr>
      <w:r w:rsidRPr="00B10A1A">
        <w:rPr>
          <w:rFonts w:asciiTheme="minorHAnsi" w:hAnsiTheme="minorHAnsi" w:cstheme="minorHAnsi"/>
          <w:sz w:val="22"/>
          <w:szCs w:val="22"/>
        </w:rPr>
        <w:tab/>
      </w:r>
      <w:r w:rsidRPr="00B10A1A">
        <w:rPr>
          <w:rFonts w:asciiTheme="minorHAnsi" w:hAnsiTheme="minorHAnsi" w:cstheme="minorHAnsi"/>
          <w:b/>
          <w:sz w:val="22"/>
          <w:szCs w:val="22"/>
        </w:rPr>
        <w:t xml:space="preserve">                            </w:t>
      </w:r>
      <w:r w:rsidR="00AD2C87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3F592F" w:rsidRPr="00DF5FBC" w:rsidP="000C6FCE">
      <w:pPr>
        <w:pBdr>
          <w:bottom w:val="single" w:sz="4" w:space="1" w:color="auto"/>
        </w:pBdr>
        <w:shd w:val="clear" w:color="auto" w:fill="D9D9D9"/>
        <w:tabs>
          <w:tab w:val="left" w:pos="2100"/>
          <w:tab w:val="left" w:pos="8460"/>
        </w:tabs>
        <w:spacing w:before="60" w:after="60"/>
        <w:rPr>
          <w:rFonts w:asciiTheme="minorHAnsi" w:hAnsiTheme="minorHAnsi" w:cstheme="minorHAnsi"/>
          <w:b/>
          <w:sz w:val="22"/>
          <w:szCs w:val="22"/>
        </w:rPr>
      </w:pPr>
      <w:r w:rsidRPr="00B10A1A">
        <w:rPr>
          <w:rFonts w:asciiTheme="minorHAnsi" w:hAnsiTheme="minorHAnsi" w:cstheme="minorHAnsi"/>
          <w:b/>
          <w:sz w:val="22"/>
          <w:szCs w:val="22"/>
        </w:rPr>
        <w:t>Career History</w:t>
      </w:r>
      <w:r w:rsidR="00B10A1A">
        <w:rPr>
          <w:rFonts w:asciiTheme="minorHAnsi" w:hAnsiTheme="minorHAnsi" w:cstheme="minorHAnsi"/>
          <w:b/>
          <w:sz w:val="22"/>
          <w:szCs w:val="22"/>
        </w:rPr>
        <w:tab/>
      </w:r>
      <w:r w:rsidR="00B10A1A">
        <w:rPr>
          <w:rFonts w:asciiTheme="minorHAnsi" w:hAnsiTheme="minorHAnsi" w:cstheme="minorHAnsi"/>
          <w:b/>
          <w:sz w:val="22"/>
          <w:szCs w:val="22"/>
        </w:rPr>
        <w:tab/>
      </w:r>
    </w:p>
    <w:p w:rsidR="003F592F" w:rsidRPr="00D342F5" w:rsidP="000C6FCE">
      <w:pPr>
        <w:spacing w:before="60" w:after="6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3F592F" w:rsidRPr="003510F8" w:rsidP="000C6FCE">
      <w:pPr>
        <w:pStyle w:val="ListParagraph"/>
        <w:widowControl w:val="0"/>
        <w:numPr>
          <w:ilvl w:val="0"/>
          <w:numId w:val="2"/>
        </w:numPr>
        <w:spacing w:before="60" w:after="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10A1A">
        <w:rPr>
          <w:rFonts w:asciiTheme="minorHAnsi" w:hAnsiTheme="minorHAnsi" w:cstheme="minorHAnsi"/>
          <w:sz w:val="22"/>
          <w:szCs w:val="22"/>
        </w:rPr>
        <w:t>Worked as Build and Release Engineer in</w:t>
      </w:r>
      <w:r w:rsidRPr="00B10A1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E918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3510F8" w:rsidR="003510F8">
        <w:rPr>
          <w:rFonts w:asciiTheme="minorHAnsi" w:hAnsiTheme="minorHAnsi" w:cstheme="minorHAnsi"/>
          <w:b/>
          <w:bCs/>
          <w:sz w:val="22"/>
          <w:szCs w:val="22"/>
        </w:rPr>
        <w:t xml:space="preserve">oscorp information systems </w:t>
      </w:r>
      <w:r w:rsidR="00D342F5">
        <w:rPr>
          <w:rFonts w:asciiTheme="minorHAnsi" w:hAnsiTheme="minorHAnsi" w:cstheme="minorHAnsi"/>
          <w:sz w:val="22"/>
          <w:szCs w:val="22"/>
        </w:rPr>
        <w:t>From</w:t>
      </w:r>
      <w:r w:rsidR="003510F8">
        <w:rPr>
          <w:rFonts w:asciiTheme="minorHAnsi" w:hAnsiTheme="minorHAnsi" w:cstheme="minorHAnsi"/>
          <w:sz w:val="22"/>
          <w:szCs w:val="22"/>
        </w:rPr>
        <w:t xml:space="preserve">  2015</w:t>
      </w:r>
      <w:r w:rsidR="00493AF7">
        <w:rPr>
          <w:rFonts w:asciiTheme="minorHAnsi" w:hAnsiTheme="minorHAnsi" w:cstheme="minorHAnsi"/>
          <w:sz w:val="22"/>
          <w:szCs w:val="22"/>
        </w:rPr>
        <w:t xml:space="preserve"> </w:t>
      </w:r>
      <w:r w:rsidRPr="00B10A1A" w:rsidR="00BE4587">
        <w:rPr>
          <w:rFonts w:asciiTheme="minorHAnsi" w:hAnsiTheme="minorHAnsi" w:cstheme="minorHAnsi"/>
          <w:sz w:val="22"/>
          <w:szCs w:val="22"/>
        </w:rPr>
        <w:t>to present</w:t>
      </w:r>
      <w:r w:rsidR="003510F8">
        <w:rPr>
          <w:rFonts w:asciiTheme="minorHAnsi" w:hAnsiTheme="minorHAnsi" w:cstheme="minorHAnsi"/>
          <w:sz w:val="22"/>
          <w:szCs w:val="22"/>
        </w:rPr>
        <w:t>.</w:t>
      </w:r>
    </w:p>
    <w:p w:rsidR="003F592F" w:rsidRPr="00B10A1A" w:rsidP="000C6FCE">
      <w:pPr>
        <w:pBdr>
          <w:top w:val="nil"/>
          <w:left w:val="nil"/>
          <w:bottom w:val="single" w:sz="4" w:space="1" w:color="000001"/>
          <w:right w:val="nil"/>
        </w:pBdr>
        <w:shd w:val="clear" w:color="auto" w:fill="D9D9D9"/>
        <w:spacing w:before="60" w:after="60"/>
        <w:rPr>
          <w:rFonts w:asciiTheme="minorHAnsi" w:hAnsiTheme="minorHAnsi" w:cstheme="minorHAnsi"/>
          <w:sz w:val="22"/>
          <w:szCs w:val="22"/>
        </w:rPr>
      </w:pPr>
      <w:r w:rsidRPr="00B10A1A">
        <w:rPr>
          <w:rFonts w:asciiTheme="minorHAnsi" w:hAnsiTheme="minorHAnsi" w:cstheme="minorHAnsi"/>
          <w:b/>
          <w:sz w:val="22"/>
          <w:szCs w:val="22"/>
        </w:rPr>
        <w:t>Technical Specifications</w:t>
      </w:r>
    </w:p>
    <w:p w:rsidR="003F592F" w:rsidRPr="00B10A1A" w:rsidP="000C6FCE">
      <w:pPr>
        <w:spacing w:before="60" w:after="60"/>
        <w:rPr>
          <w:rFonts w:asciiTheme="minorHAnsi" w:hAnsiTheme="minorHAnsi" w:cstheme="minorHAnsi"/>
          <w:sz w:val="22"/>
          <w:szCs w:val="22"/>
        </w:rPr>
      </w:pPr>
    </w:p>
    <w:p w:rsidR="003F592F" w:rsidRPr="00B10A1A" w:rsidP="000C6FCE">
      <w:pPr>
        <w:pStyle w:val="PlainText"/>
        <w:tabs>
          <w:tab w:val="left" w:pos="4320"/>
        </w:tabs>
        <w:spacing w:before="60" w:after="60" w:line="27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B10A1A">
        <w:rPr>
          <w:rFonts w:asciiTheme="minorHAnsi" w:hAnsiTheme="minorHAnsi" w:cstheme="minorHAnsi"/>
          <w:sz w:val="22"/>
          <w:szCs w:val="22"/>
          <w:lang w:eastAsia="en-US"/>
        </w:rPr>
        <w:t>Operating Systems</w:t>
      </w:r>
      <w:r w:rsidRPr="00B10A1A">
        <w:rPr>
          <w:rFonts w:asciiTheme="minorHAnsi" w:hAnsiTheme="minorHAnsi" w:cstheme="minorHAnsi"/>
          <w:sz w:val="22"/>
          <w:szCs w:val="22"/>
          <w:lang w:eastAsia="en-US"/>
        </w:rPr>
        <w:tab/>
        <w:t>: LINUX/UNIX, Windows.</w:t>
      </w:r>
    </w:p>
    <w:p w:rsidR="003F592F" w:rsidRPr="00B10A1A" w:rsidP="000C6FCE">
      <w:pPr>
        <w:pStyle w:val="PlainText"/>
        <w:tabs>
          <w:tab w:val="left" w:pos="4320"/>
        </w:tabs>
        <w:spacing w:before="60" w:after="60" w:line="27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B10A1A">
        <w:rPr>
          <w:rFonts w:asciiTheme="minorHAnsi" w:hAnsiTheme="minorHAnsi" w:cstheme="minorHAnsi"/>
          <w:iCs/>
          <w:color w:val="000000"/>
          <w:sz w:val="22"/>
          <w:szCs w:val="22"/>
          <w:lang w:val="en-IN" w:eastAsia="en-IN"/>
        </w:rPr>
        <w:t>(SCM) tools</w:t>
      </w:r>
      <w:r w:rsidRPr="00B10A1A">
        <w:rPr>
          <w:rFonts w:asciiTheme="minorHAnsi" w:hAnsiTheme="minorHAnsi" w:cstheme="minorHAnsi"/>
          <w:sz w:val="22"/>
          <w:szCs w:val="22"/>
          <w:lang w:eastAsia="en-US"/>
        </w:rPr>
        <w:tab/>
        <w:t xml:space="preserve">: </w:t>
      </w:r>
      <w:r w:rsidRPr="00B10A1A">
        <w:rPr>
          <w:rFonts w:asciiTheme="minorHAnsi" w:hAnsiTheme="minorHAnsi" w:cstheme="minorHAnsi"/>
          <w:bCs/>
          <w:color w:val="000000"/>
          <w:sz w:val="22"/>
          <w:szCs w:val="22"/>
          <w:lang w:val="en-IN" w:eastAsia="en-IN"/>
        </w:rPr>
        <w:t xml:space="preserve">Git </w:t>
      </w:r>
    </w:p>
    <w:p w:rsidR="003F592F" w:rsidRPr="00B10A1A" w:rsidP="000C6FCE">
      <w:pPr>
        <w:pStyle w:val="PlainText"/>
        <w:tabs>
          <w:tab w:val="left" w:pos="4320"/>
        </w:tabs>
        <w:spacing w:before="60" w:after="60" w:line="27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B10A1A">
        <w:rPr>
          <w:rFonts w:asciiTheme="minorHAnsi" w:hAnsiTheme="minorHAnsi" w:cstheme="minorHAnsi"/>
          <w:sz w:val="22"/>
          <w:szCs w:val="22"/>
          <w:lang w:eastAsia="en-US"/>
        </w:rPr>
        <w:t>Continuous Integration tools</w:t>
      </w:r>
      <w:r w:rsidRPr="00B10A1A">
        <w:rPr>
          <w:rFonts w:asciiTheme="minorHAnsi" w:hAnsiTheme="minorHAnsi" w:cstheme="minorHAnsi"/>
          <w:sz w:val="22"/>
          <w:szCs w:val="22"/>
          <w:lang w:eastAsia="en-US"/>
        </w:rPr>
        <w:tab/>
        <w:t xml:space="preserve">: Hudson/Jenkins. </w:t>
      </w:r>
    </w:p>
    <w:p w:rsidR="003F592F" w:rsidRPr="00B10A1A" w:rsidP="000C6FCE">
      <w:pPr>
        <w:pStyle w:val="PlainText"/>
        <w:tabs>
          <w:tab w:val="left" w:pos="4320"/>
        </w:tabs>
        <w:spacing w:before="60" w:after="60" w:line="27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B10A1A">
        <w:rPr>
          <w:rFonts w:asciiTheme="minorHAnsi" w:hAnsiTheme="minorHAnsi" w:cstheme="minorHAnsi"/>
          <w:sz w:val="22"/>
          <w:szCs w:val="22"/>
          <w:lang w:eastAsia="en-US"/>
        </w:rPr>
        <w:t>Build Tools</w:t>
      </w:r>
      <w:r w:rsidRPr="00B10A1A">
        <w:rPr>
          <w:rFonts w:asciiTheme="minorHAnsi" w:hAnsiTheme="minorHAnsi" w:cstheme="minorHAnsi"/>
          <w:sz w:val="22"/>
          <w:szCs w:val="22"/>
          <w:lang w:eastAsia="en-US"/>
        </w:rPr>
        <w:tab/>
        <w:t xml:space="preserve">:  </w:t>
      </w:r>
      <w:r w:rsidRPr="00B10A1A">
        <w:rPr>
          <w:rFonts w:asciiTheme="minorHAnsi" w:hAnsiTheme="minorHAnsi" w:cstheme="minorHAnsi"/>
          <w:bCs/>
          <w:color w:val="000000"/>
          <w:sz w:val="22"/>
          <w:szCs w:val="22"/>
          <w:lang w:eastAsia="en-IN"/>
        </w:rPr>
        <w:t>Maven</w:t>
      </w:r>
    </w:p>
    <w:p w:rsidR="003F592F" w:rsidRPr="00B10A1A" w:rsidP="000C6FCE">
      <w:pPr>
        <w:pStyle w:val="PlainText"/>
        <w:tabs>
          <w:tab w:val="left" w:pos="4320"/>
        </w:tabs>
        <w:spacing w:before="60" w:after="60" w:line="27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B10A1A">
        <w:rPr>
          <w:rFonts w:asciiTheme="minorHAnsi" w:hAnsiTheme="minorHAnsi" w:cstheme="minorHAnsi"/>
          <w:sz w:val="22"/>
          <w:szCs w:val="22"/>
          <w:lang w:eastAsia="en-US"/>
        </w:rPr>
        <w:t>Artifact management tools</w:t>
      </w:r>
      <w:r w:rsidRPr="00B10A1A">
        <w:rPr>
          <w:rFonts w:asciiTheme="minorHAnsi" w:hAnsiTheme="minorHAnsi" w:cstheme="minorHAnsi"/>
          <w:sz w:val="22"/>
          <w:szCs w:val="22"/>
          <w:lang w:eastAsia="en-US"/>
        </w:rPr>
        <w:tab/>
        <w:t>: Nexus Artifactory.</w:t>
      </w:r>
    </w:p>
    <w:p w:rsidR="003F592F" w:rsidRPr="00B10A1A" w:rsidP="000C6FCE">
      <w:pPr>
        <w:pStyle w:val="PlainText"/>
        <w:tabs>
          <w:tab w:val="left" w:pos="4320"/>
        </w:tabs>
        <w:spacing w:before="60" w:after="60" w:line="27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B10A1A">
        <w:rPr>
          <w:rFonts w:asciiTheme="minorHAnsi" w:hAnsiTheme="minorHAnsi" w:cstheme="minorHAnsi"/>
          <w:sz w:val="22"/>
          <w:szCs w:val="22"/>
          <w:lang w:eastAsia="en-US"/>
        </w:rPr>
        <w:t>Configuration Management tools</w:t>
      </w:r>
      <w:r w:rsidRPr="00B10A1A">
        <w:rPr>
          <w:rFonts w:asciiTheme="minorHAnsi" w:hAnsiTheme="minorHAnsi" w:cstheme="minorHAnsi"/>
          <w:sz w:val="22"/>
          <w:szCs w:val="22"/>
          <w:lang w:eastAsia="en-US"/>
        </w:rPr>
        <w:tab/>
        <w:t xml:space="preserve">:  </w:t>
      </w:r>
      <w:r w:rsidRPr="00B10A1A">
        <w:rPr>
          <w:rFonts w:asciiTheme="minorHAnsi" w:hAnsiTheme="minorHAnsi" w:cstheme="minorHAnsi"/>
          <w:bCs/>
          <w:iCs/>
          <w:color w:val="000000"/>
          <w:sz w:val="22"/>
          <w:szCs w:val="22"/>
          <w:lang w:eastAsia="en-IN"/>
        </w:rPr>
        <w:t>Ansible</w:t>
      </w:r>
    </w:p>
    <w:p w:rsidR="003F592F" w:rsidRPr="00B10A1A" w:rsidP="000C6FCE">
      <w:pPr>
        <w:pStyle w:val="PlainText"/>
        <w:tabs>
          <w:tab w:val="left" w:pos="4320"/>
        </w:tabs>
        <w:spacing w:before="60" w:after="60" w:line="27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B10A1A">
        <w:rPr>
          <w:rFonts w:asciiTheme="minorHAnsi" w:hAnsiTheme="minorHAnsi" w:cstheme="minorHAnsi"/>
          <w:iCs/>
          <w:color w:val="000000"/>
          <w:sz w:val="22"/>
          <w:szCs w:val="22"/>
          <w:lang w:eastAsia="en-IN"/>
        </w:rPr>
        <w:t>Container platform</w:t>
      </w:r>
      <w:r w:rsidRPr="00B10A1A">
        <w:rPr>
          <w:rFonts w:asciiTheme="minorHAnsi" w:hAnsiTheme="minorHAnsi" w:cstheme="minorHAnsi"/>
          <w:sz w:val="22"/>
          <w:szCs w:val="22"/>
          <w:lang w:eastAsia="en-US"/>
        </w:rPr>
        <w:tab/>
        <w:t xml:space="preserve">:  </w:t>
      </w:r>
      <w:r w:rsidRPr="00B10A1A">
        <w:rPr>
          <w:rFonts w:asciiTheme="minorHAnsi" w:hAnsiTheme="minorHAnsi" w:cstheme="minorHAnsi"/>
          <w:bCs/>
          <w:color w:val="000000"/>
          <w:sz w:val="22"/>
          <w:szCs w:val="22"/>
          <w:lang w:eastAsia="en-IN"/>
        </w:rPr>
        <w:t xml:space="preserve">Docker , </w:t>
      </w:r>
      <w:r w:rsidR="003510F8">
        <w:rPr>
          <w:rFonts w:asciiTheme="minorHAnsi" w:hAnsiTheme="minorHAnsi" w:cstheme="minorHAnsi"/>
          <w:bCs/>
          <w:color w:val="000000"/>
          <w:sz w:val="22"/>
          <w:szCs w:val="22"/>
          <w:lang w:eastAsia="en-IN"/>
        </w:rPr>
        <w:t>Dockerswarm</w:t>
      </w:r>
    </w:p>
    <w:p w:rsidR="003F592F" w:rsidRPr="00B10A1A" w:rsidP="000C6FCE">
      <w:pPr>
        <w:pStyle w:val="PlainText"/>
        <w:tabs>
          <w:tab w:val="left" w:pos="4320"/>
        </w:tabs>
        <w:spacing w:before="60" w:after="60" w:line="27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B10A1A">
        <w:rPr>
          <w:rFonts w:asciiTheme="minorHAnsi" w:hAnsiTheme="minorHAnsi" w:cstheme="minorHAnsi"/>
          <w:sz w:val="22"/>
          <w:szCs w:val="22"/>
          <w:lang w:eastAsia="en-US"/>
        </w:rPr>
        <w:t>Cloud Services</w:t>
      </w:r>
      <w:r w:rsidRPr="00B10A1A">
        <w:rPr>
          <w:rFonts w:asciiTheme="minorHAnsi" w:hAnsiTheme="minorHAnsi" w:cstheme="minorHAnsi"/>
          <w:sz w:val="22"/>
          <w:szCs w:val="22"/>
          <w:lang w:eastAsia="en-US"/>
        </w:rPr>
        <w:tab/>
        <w:t xml:space="preserve">:  </w:t>
      </w:r>
      <w:r w:rsidRPr="00B10A1A">
        <w:rPr>
          <w:rFonts w:asciiTheme="minorHAnsi" w:hAnsiTheme="minorHAnsi" w:cstheme="minorHAnsi"/>
          <w:bCs/>
          <w:iCs/>
          <w:color w:val="000000"/>
          <w:sz w:val="22"/>
          <w:szCs w:val="22"/>
          <w:lang w:eastAsia="en-IN"/>
        </w:rPr>
        <w:t>Amazon Web Services (AWS)</w:t>
      </w:r>
    </w:p>
    <w:p w:rsidR="003F592F" w:rsidRPr="00B10A1A" w:rsidP="000C6FCE">
      <w:pPr>
        <w:pStyle w:val="PlainText"/>
        <w:tabs>
          <w:tab w:val="left" w:pos="4320"/>
        </w:tabs>
        <w:spacing w:before="60" w:after="60" w:line="27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B10A1A">
        <w:rPr>
          <w:rFonts w:asciiTheme="minorHAnsi" w:hAnsiTheme="minorHAnsi" w:cstheme="minorHAnsi"/>
          <w:iCs/>
          <w:color w:val="000000"/>
          <w:sz w:val="22"/>
          <w:szCs w:val="22"/>
          <w:lang w:eastAsia="en-IN"/>
        </w:rPr>
        <w:t>Web/Application Servers</w:t>
      </w:r>
      <w:r w:rsidRPr="00B10A1A">
        <w:rPr>
          <w:rFonts w:asciiTheme="minorHAnsi" w:hAnsiTheme="minorHAnsi" w:cstheme="minorHAnsi"/>
          <w:sz w:val="22"/>
          <w:szCs w:val="22"/>
          <w:lang w:eastAsia="en-US"/>
        </w:rPr>
        <w:tab/>
        <w:t xml:space="preserve">:  </w:t>
      </w:r>
      <w:r w:rsidRPr="00B10A1A" w:rsidR="00BE4587">
        <w:rPr>
          <w:rFonts w:asciiTheme="minorHAnsi" w:hAnsiTheme="minorHAnsi" w:cstheme="minorHAnsi"/>
          <w:bCs/>
          <w:color w:val="000000"/>
          <w:sz w:val="22"/>
          <w:szCs w:val="22"/>
          <w:lang w:eastAsia="en-IN"/>
        </w:rPr>
        <w:t xml:space="preserve">Apache Tomcat </w:t>
      </w:r>
    </w:p>
    <w:p w:rsidR="003F592F" w:rsidRPr="00B10A1A" w:rsidP="000C6FCE">
      <w:pPr>
        <w:pStyle w:val="PlainText"/>
        <w:tabs>
          <w:tab w:val="left" w:pos="4320"/>
        </w:tabs>
        <w:spacing w:before="60" w:after="60" w:line="27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B10A1A">
        <w:rPr>
          <w:rFonts w:asciiTheme="minorHAnsi" w:hAnsiTheme="minorHAnsi" w:cstheme="minorHAnsi"/>
          <w:iCs/>
          <w:color w:val="000000"/>
          <w:sz w:val="22"/>
          <w:szCs w:val="22"/>
          <w:lang w:eastAsia="en-IN"/>
        </w:rPr>
        <w:t>Code Coverage Tools                                           :</w:t>
      </w:r>
      <w:r w:rsidRPr="00B10A1A">
        <w:rPr>
          <w:rFonts w:asciiTheme="minorHAnsi" w:hAnsiTheme="minorHAnsi" w:cstheme="minorHAnsi"/>
          <w:bCs/>
          <w:iCs/>
          <w:color w:val="000000"/>
          <w:sz w:val="22"/>
          <w:szCs w:val="22"/>
          <w:lang w:eastAsia="en-IN"/>
        </w:rPr>
        <w:t xml:space="preserve"> Sonar Qube</w:t>
      </w:r>
    </w:p>
    <w:p w:rsidR="003F592F" w:rsidRPr="00B10A1A" w:rsidP="000C6FCE">
      <w:pPr>
        <w:pStyle w:val="PlainText"/>
        <w:tabs>
          <w:tab w:val="left" w:pos="4320"/>
        </w:tabs>
        <w:spacing w:before="60" w:after="60" w:line="27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B10A1A">
        <w:rPr>
          <w:rFonts w:asciiTheme="minorHAnsi" w:hAnsiTheme="minorHAnsi" w:cstheme="minorHAnsi"/>
          <w:sz w:val="22"/>
          <w:szCs w:val="22"/>
          <w:lang w:eastAsia="en-US"/>
        </w:rPr>
        <w:t>Scripting Languages</w:t>
      </w:r>
      <w:r w:rsidRPr="00B10A1A">
        <w:rPr>
          <w:rFonts w:asciiTheme="minorHAnsi" w:hAnsiTheme="minorHAnsi" w:cstheme="minorHAnsi"/>
          <w:sz w:val="22"/>
          <w:szCs w:val="22"/>
          <w:lang w:eastAsia="en-US"/>
        </w:rPr>
        <w:tab/>
        <w:t xml:space="preserve">:  </w:t>
      </w:r>
      <w:r w:rsidRPr="00B10A1A">
        <w:rPr>
          <w:rFonts w:asciiTheme="minorHAnsi" w:hAnsiTheme="minorHAnsi" w:cstheme="minorHAnsi"/>
          <w:bCs/>
          <w:iCs/>
          <w:color w:val="000000"/>
          <w:sz w:val="22"/>
          <w:szCs w:val="22"/>
          <w:lang w:eastAsia="en-IN"/>
        </w:rPr>
        <w:t>Shell Scripting</w:t>
      </w:r>
    </w:p>
    <w:p w:rsidR="003F592F" w:rsidRPr="00B10A1A" w:rsidP="000C6FCE">
      <w:pPr>
        <w:pStyle w:val="PlainText"/>
        <w:tabs>
          <w:tab w:val="left" w:pos="4320"/>
        </w:tabs>
        <w:spacing w:before="60" w:after="60" w:line="27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B10A1A">
        <w:rPr>
          <w:rFonts w:asciiTheme="minorHAnsi" w:hAnsiTheme="minorHAnsi" w:cstheme="minorHAnsi"/>
          <w:sz w:val="22"/>
          <w:szCs w:val="22"/>
          <w:lang w:eastAsia="en-US"/>
        </w:rPr>
        <w:t>Bug Tracking Tool</w:t>
      </w:r>
      <w:r w:rsidRPr="00B10A1A">
        <w:rPr>
          <w:rFonts w:asciiTheme="minorHAnsi" w:hAnsiTheme="minorHAnsi" w:cstheme="minorHAnsi"/>
          <w:sz w:val="22"/>
          <w:szCs w:val="22"/>
          <w:lang w:eastAsia="en-US"/>
        </w:rPr>
        <w:tab/>
        <w:t xml:space="preserve">: </w:t>
      </w:r>
      <w:r w:rsidRPr="00B10A1A">
        <w:rPr>
          <w:rFonts w:asciiTheme="minorHAnsi" w:hAnsiTheme="minorHAnsi" w:cstheme="minorHAnsi"/>
          <w:bCs/>
          <w:iCs/>
          <w:color w:val="000000"/>
          <w:sz w:val="22"/>
          <w:szCs w:val="22"/>
          <w:lang w:eastAsia="en-IN"/>
        </w:rPr>
        <w:t>Jira</w:t>
      </w:r>
    </w:p>
    <w:p w:rsidR="003F592F" w:rsidRPr="00B10A1A" w:rsidP="000C6FCE">
      <w:pPr>
        <w:pStyle w:val="PlainText"/>
        <w:tabs>
          <w:tab w:val="left" w:pos="4320"/>
        </w:tabs>
        <w:spacing w:before="60" w:after="60" w:line="27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B10A1A">
        <w:rPr>
          <w:rFonts w:asciiTheme="minorHAnsi" w:hAnsiTheme="minorHAnsi" w:cstheme="minorHAnsi"/>
          <w:color w:val="000000"/>
          <w:sz w:val="22"/>
          <w:szCs w:val="22"/>
          <w:lang w:eastAsia="en-IN"/>
        </w:rPr>
        <w:t xml:space="preserve">SDLC model                                                           : </w:t>
      </w:r>
      <w:r w:rsidRPr="00B10A1A">
        <w:rPr>
          <w:rFonts w:asciiTheme="minorHAnsi" w:hAnsiTheme="minorHAnsi" w:cstheme="minorHAnsi"/>
          <w:bCs/>
          <w:iCs/>
          <w:color w:val="000000"/>
          <w:sz w:val="22"/>
          <w:szCs w:val="22"/>
          <w:lang w:eastAsia="en-IN"/>
        </w:rPr>
        <w:t>Agile Methodology</w:t>
      </w:r>
    </w:p>
    <w:p w:rsidR="003F592F" w:rsidRPr="00B10A1A" w:rsidP="000C6FCE">
      <w:pPr>
        <w:pStyle w:val="NoSpacing"/>
        <w:spacing w:before="60" w:after="60"/>
        <w:rPr>
          <w:rFonts w:asciiTheme="minorHAnsi" w:hAnsiTheme="minorHAnsi" w:cstheme="minorHAnsi"/>
          <w:sz w:val="22"/>
        </w:rPr>
      </w:pPr>
      <w:r w:rsidRPr="00B10A1A">
        <w:rPr>
          <w:rFonts w:asciiTheme="minorHAnsi" w:hAnsiTheme="minorHAnsi" w:cstheme="minorHAnsi"/>
          <w:sz w:val="22"/>
        </w:rPr>
        <w:t xml:space="preserve">       Monitoring tool                                                    : Nagios</w:t>
      </w:r>
    </w:p>
    <w:p w:rsidR="003F592F" w:rsidRPr="00B10A1A" w:rsidP="000C6FCE">
      <w:pPr>
        <w:spacing w:before="60" w:after="60"/>
        <w:ind w:firstLine="360"/>
        <w:rPr>
          <w:rFonts w:asciiTheme="minorHAnsi" w:hAnsiTheme="minorHAnsi" w:cstheme="minorHAnsi"/>
          <w:color w:val="000000"/>
          <w:sz w:val="22"/>
          <w:szCs w:val="22"/>
        </w:rPr>
      </w:pPr>
    </w:p>
    <w:p w:rsidR="003F592F" w:rsidRPr="00B10A1A" w:rsidP="000C6FCE">
      <w:pPr>
        <w:pBdr>
          <w:top w:val="nil"/>
          <w:left w:val="nil"/>
          <w:bottom w:val="single" w:sz="4" w:space="1" w:color="000001"/>
          <w:right w:val="nil"/>
        </w:pBdr>
        <w:shd w:val="clear" w:color="auto" w:fill="D9D9D9"/>
        <w:spacing w:before="60" w:after="60"/>
        <w:rPr>
          <w:rFonts w:asciiTheme="minorHAnsi" w:hAnsiTheme="minorHAnsi" w:cstheme="minorHAnsi"/>
          <w:sz w:val="22"/>
          <w:szCs w:val="22"/>
        </w:rPr>
      </w:pPr>
      <w:r w:rsidRPr="00B10A1A">
        <w:rPr>
          <w:rFonts w:asciiTheme="minorHAnsi" w:hAnsiTheme="minorHAnsi" w:cstheme="minorHAnsi"/>
          <w:b/>
          <w:sz w:val="22"/>
          <w:szCs w:val="22"/>
        </w:rPr>
        <w:t>Projects</w:t>
      </w:r>
    </w:p>
    <w:p w:rsidR="002600A4" w:rsidP="002600A4">
      <w:pPr>
        <w:pStyle w:val="Heading1"/>
        <w:spacing w:before="60"/>
        <w:jc w:val="both"/>
        <w:rPr>
          <w:rFonts w:asciiTheme="minorHAnsi" w:hAnsiTheme="minorHAnsi" w:cstheme="minorHAnsi"/>
          <w:b w:val="0"/>
          <w:bCs w:val="0"/>
          <w:kern w:val="1"/>
          <w:sz w:val="22"/>
          <w:szCs w:val="22"/>
        </w:rPr>
      </w:pPr>
    </w:p>
    <w:p w:rsidR="002600A4" w:rsidRPr="00120D1F" w:rsidP="002600A4">
      <w:pPr>
        <w:pStyle w:val="Heading1"/>
        <w:spacing w:before="60"/>
        <w:jc w:val="both"/>
        <w:rPr>
          <w:rFonts w:asciiTheme="minorHAnsi" w:hAnsiTheme="minorHAnsi" w:cstheme="minorHAnsi"/>
          <w:color w:val="0D0D0D"/>
          <w:sz w:val="24"/>
          <w:szCs w:val="24"/>
          <w:u w:val="single"/>
        </w:rPr>
      </w:pPr>
      <w:r w:rsidRPr="00120D1F">
        <w:rPr>
          <w:rFonts w:asciiTheme="minorHAnsi" w:hAnsiTheme="minorHAnsi" w:cstheme="minorHAnsi"/>
          <w:color w:val="0D0D0D"/>
          <w:sz w:val="24"/>
          <w:szCs w:val="24"/>
          <w:u w:val="single"/>
        </w:rPr>
        <w:t xml:space="preserve">Project </w:t>
      </w:r>
      <w:r>
        <w:rPr>
          <w:rFonts w:asciiTheme="minorHAnsi" w:hAnsiTheme="minorHAnsi" w:cstheme="minorHAnsi"/>
          <w:color w:val="0D0D0D"/>
          <w:sz w:val="24"/>
          <w:szCs w:val="24"/>
          <w:u w:val="single"/>
        </w:rPr>
        <w:t>1:</w:t>
      </w:r>
    </w:p>
    <w:p w:rsidR="009B04C7" w:rsidRPr="00120D1F" w:rsidP="000C6FCE">
      <w:pPr>
        <w:pStyle w:val="Heading1"/>
        <w:spacing w:before="60"/>
        <w:jc w:val="both"/>
        <w:rPr>
          <w:rFonts w:asciiTheme="minorHAnsi" w:hAnsiTheme="minorHAnsi" w:cstheme="minorHAnsi"/>
          <w:color w:val="0D0D0D"/>
          <w:sz w:val="22"/>
          <w:szCs w:val="22"/>
        </w:rPr>
      </w:pPr>
      <w:r w:rsidRPr="00120D1F">
        <w:rPr>
          <w:rFonts w:asciiTheme="minorHAnsi" w:hAnsiTheme="minorHAnsi" w:cstheme="minorHAnsi"/>
          <w:color w:val="0D0D0D"/>
          <w:sz w:val="22"/>
          <w:szCs w:val="22"/>
        </w:rPr>
        <w:tab/>
      </w:r>
      <w:r w:rsidRPr="00120D1F">
        <w:rPr>
          <w:rFonts w:asciiTheme="minorHAnsi" w:hAnsiTheme="minorHAnsi" w:cstheme="minorHAnsi"/>
          <w:color w:val="0D0D0D"/>
          <w:sz w:val="22"/>
          <w:szCs w:val="22"/>
        </w:rPr>
        <w:tab/>
      </w:r>
      <w:r w:rsidRPr="00120D1F">
        <w:rPr>
          <w:rFonts w:asciiTheme="minorHAnsi" w:hAnsiTheme="minorHAnsi" w:cstheme="minorHAnsi"/>
          <w:color w:val="0D0D0D"/>
          <w:sz w:val="22"/>
          <w:szCs w:val="22"/>
        </w:rPr>
        <w:tab/>
      </w:r>
      <w:r w:rsidRPr="00120D1F">
        <w:rPr>
          <w:rFonts w:asciiTheme="minorHAnsi" w:hAnsiTheme="minorHAnsi" w:cstheme="minorHAnsi"/>
          <w:color w:val="0D0D0D"/>
          <w:sz w:val="22"/>
          <w:szCs w:val="22"/>
        </w:rPr>
        <w:tab/>
      </w:r>
      <w:r w:rsidRPr="00120D1F">
        <w:rPr>
          <w:rFonts w:asciiTheme="minorHAnsi" w:hAnsiTheme="minorHAnsi" w:cstheme="minorHAnsi"/>
          <w:color w:val="0D0D0D"/>
          <w:sz w:val="22"/>
          <w:szCs w:val="22"/>
        </w:rPr>
        <w:tab/>
      </w:r>
      <w:r w:rsidRPr="00120D1F">
        <w:rPr>
          <w:rFonts w:asciiTheme="minorHAnsi" w:hAnsiTheme="minorHAnsi" w:cstheme="minorHAnsi"/>
          <w:color w:val="0D0D0D"/>
          <w:sz w:val="22"/>
          <w:szCs w:val="22"/>
        </w:rPr>
        <w:tab/>
      </w:r>
      <w:r w:rsidRPr="00120D1F">
        <w:rPr>
          <w:rFonts w:asciiTheme="minorHAnsi" w:hAnsiTheme="minorHAnsi" w:cstheme="minorHAnsi"/>
          <w:color w:val="0D0D0D"/>
          <w:sz w:val="22"/>
          <w:szCs w:val="22"/>
        </w:rPr>
        <w:tab/>
      </w:r>
    </w:p>
    <w:p w:rsidR="009B04C7" w:rsidRPr="00B10A1A" w:rsidP="000C6FCE">
      <w:pPr>
        <w:shd w:val="clear" w:color="auto" w:fill="FFFFFF"/>
        <w:spacing w:before="60" w:after="60" w:line="276" w:lineRule="auto"/>
        <w:jc w:val="both"/>
        <w:rPr>
          <w:rFonts w:asciiTheme="minorHAnsi" w:hAnsiTheme="minorHAnsi" w:cstheme="minorHAnsi"/>
          <w:b/>
          <w:bCs/>
          <w:color w:val="0D0D0D"/>
          <w:sz w:val="22"/>
          <w:szCs w:val="22"/>
        </w:rPr>
      </w:pPr>
      <w:r w:rsidRPr="00B10A1A">
        <w:rPr>
          <w:rFonts w:asciiTheme="minorHAnsi" w:hAnsiTheme="minorHAnsi" w:cstheme="minorHAnsi"/>
          <w:b/>
          <w:bCs/>
          <w:color w:val="0D0D0D"/>
          <w:sz w:val="22"/>
          <w:szCs w:val="22"/>
        </w:rPr>
        <w:t>Project</w:t>
      </w:r>
      <w:r w:rsidRPr="00B10A1A">
        <w:rPr>
          <w:rFonts w:asciiTheme="minorHAnsi" w:hAnsiTheme="minorHAnsi" w:cstheme="minorHAnsi"/>
          <w:b/>
          <w:bCs/>
          <w:color w:val="0D0D0D"/>
          <w:sz w:val="22"/>
          <w:szCs w:val="22"/>
        </w:rPr>
        <w:tab/>
      </w:r>
      <w:r w:rsidRPr="00B10A1A">
        <w:rPr>
          <w:rFonts w:asciiTheme="minorHAnsi" w:hAnsiTheme="minorHAnsi" w:cstheme="minorHAnsi"/>
          <w:b/>
          <w:bCs/>
          <w:color w:val="0D0D0D"/>
          <w:sz w:val="22"/>
          <w:szCs w:val="22"/>
        </w:rPr>
        <w:tab/>
      </w:r>
      <w:r w:rsidRPr="00B10A1A">
        <w:rPr>
          <w:rFonts w:asciiTheme="minorHAnsi" w:hAnsiTheme="minorHAnsi" w:cstheme="minorHAnsi"/>
          <w:b/>
          <w:bCs/>
          <w:color w:val="0D0D0D"/>
          <w:sz w:val="22"/>
          <w:szCs w:val="22"/>
        </w:rPr>
        <w:tab/>
        <w:t xml:space="preserve"> </w:t>
      </w:r>
      <w:r w:rsidRPr="00B10A1A">
        <w:rPr>
          <w:rFonts w:asciiTheme="minorHAnsi" w:hAnsiTheme="minorHAnsi" w:cstheme="minorHAnsi"/>
          <w:b/>
          <w:color w:val="0D0D0D"/>
          <w:sz w:val="22"/>
          <w:szCs w:val="22"/>
        </w:rPr>
        <w:t xml:space="preserve">: </w:t>
      </w:r>
      <w:r w:rsidRPr="00B10A1A">
        <w:rPr>
          <w:rFonts w:asciiTheme="minorHAnsi" w:hAnsiTheme="minorHAnsi" w:cstheme="minorHAnsi"/>
          <w:bCs/>
          <w:color w:val="0D0D0D"/>
          <w:sz w:val="22"/>
          <w:szCs w:val="22"/>
        </w:rPr>
        <w:t xml:space="preserve"> </w:t>
      </w:r>
      <w:r w:rsidRPr="00B10A1A">
        <w:rPr>
          <w:rFonts w:asciiTheme="minorHAnsi" w:hAnsiTheme="minorHAnsi" w:cstheme="minorHAnsi"/>
          <w:b/>
          <w:bCs/>
          <w:color w:val="0D0D0D"/>
          <w:sz w:val="22"/>
          <w:szCs w:val="22"/>
        </w:rPr>
        <w:t>Cox Communications</w:t>
      </w:r>
    </w:p>
    <w:p w:rsidR="009B04C7" w:rsidRPr="00B10A1A" w:rsidP="000C6FCE">
      <w:pPr>
        <w:shd w:val="clear" w:color="auto" w:fill="FFFFFF"/>
        <w:spacing w:before="60" w:after="60" w:line="276" w:lineRule="auto"/>
        <w:jc w:val="both"/>
        <w:rPr>
          <w:rFonts w:asciiTheme="minorHAnsi" w:hAnsiTheme="minorHAnsi" w:cstheme="minorHAnsi"/>
          <w:color w:val="0D0D0D"/>
          <w:sz w:val="22"/>
          <w:szCs w:val="22"/>
        </w:rPr>
      </w:pPr>
      <w:r w:rsidRPr="00B10A1A">
        <w:rPr>
          <w:rFonts w:asciiTheme="minorHAnsi" w:hAnsiTheme="minorHAnsi" w:cstheme="minorHAnsi"/>
          <w:b/>
          <w:color w:val="0D0D0D"/>
          <w:sz w:val="22"/>
          <w:szCs w:val="22"/>
        </w:rPr>
        <w:t>Technology</w:t>
      </w:r>
      <w:r w:rsidRPr="00B10A1A">
        <w:rPr>
          <w:rFonts w:asciiTheme="minorHAnsi" w:hAnsiTheme="minorHAnsi" w:cstheme="minorHAnsi"/>
          <w:b/>
          <w:color w:val="0D0D0D"/>
          <w:sz w:val="22"/>
          <w:szCs w:val="22"/>
        </w:rPr>
        <w:tab/>
      </w:r>
      <w:r w:rsidRPr="00B10A1A">
        <w:rPr>
          <w:rFonts w:asciiTheme="minorHAnsi" w:hAnsiTheme="minorHAnsi" w:cstheme="minorHAnsi"/>
          <w:b/>
          <w:color w:val="0D0D0D"/>
          <w:sz w:val="22"/>
          <w:szCs w:val="22"/>
        </w:rPr>
        <w:tab/>
        <w:t xml:space="preserve"> :</w:t>
      </w:r>
      <w:r w:rsidRPr="00B10A1A">
        <w:rPr>
          <w:rStyle w:val="apple-converted-space"/>
          <w:rFonts w:asciiTheme="minorHAnsi" w:hAnsiTheme="minorHAnsi" w:cstheme="minorHAnsi"/>
          <w:b/>
          <w:bCs/>
          <w:color w:val="0D0D0D"/>
          <w:sz w:val="22"/>
          <w:szCs w:val="22"/>
        </w:rPr>
        <w:t xml:space="preserve">  </w:t>
      </w:r>
      <w:r w:rsidRPr="00B10A1A">
        <w:rPr>
          <w:rFonts w:asciiTheme="minorHAnsi" w:hAnsiTheme="minorHAnsi" w:cstheme="minorHAnsi"/>
          <w:color w:val="0D0D0D"/>
          <w:sz w:val="22"/>
          <w:szCs w:val="22"/>
        </w:rPr>
        <w:t>Linu</w:t>
      </w:r>
      <w:r w:rsidR="002B5E96">
        <w:rPr>
          <w:rFonts w:asciiTheme="minorHAnsi" w:hAnsiTheme="minorHAnsi" w:cstheme="minorHAnsi"/>
          <w:color w:val="0D0D0D"/>
          <w:sz w:val="22"/>
          <w:szCs w:val="22"/>
        </w:rPr>
        <w:t>x</w:t>
      </w:r>
      <w:r w:rsidRPr="00B10A1A" w:rsidR="002E7C1F">
        <w:rPr>
          <w:rFonts w:asciiTheme="minorHAnsi" w:hAnsiTheme="minorHAnsi" w:cstheme="minorHAnsi"/>
          <w:color w:val="0D0D0D"/>
          <w:sz w:val="22"/>
          <w:szCs w:val="22"/>
        </w:rPr>
        <w:t xml:space="preserve">, GIT, Jenkins, </w:t>
      </w:r>
      <w:r w:rsidRPr="00B10A1A">
        <w:rPr>
          <w:rFonts w:asciiTheme="minorHAnsi" w:hAnsiTheme="minorHAnsi" w:cstheme="minorHAnsi"/>
          <w:color w:val="0D0D0D"/>
          <w:sz w:val="22"/>
          <w:szCs w:val="22"/>
        </w:rPr>
        <w:t>Maven, Docker, Ansible</w:t>
      </w:r>
      <w:r w:rsidRPr="00B10A1A" w:rsidR="00B60C3D">
        <w:rPr>
          <w:rFonts w:asciiTheme="minorHAnsi" w:hAnsiTheme="minorHAnsi" w:cstheme="minorHAnsi"/>
          <w:color w:val="0D0D0D"/>
          <w:sz w:val="22"/>
          <w:szCs w:val="22"/>
        </w:rPr>
        <w:t xml:space="preserve">, Chef, </w:t>
      </w:r>
      <w:r w:rsidRPr="00B10A1A" w:rsidR="000267CA">
        <w:rPr>
          <w:rFonts w:asciiTheme="minorHAnsi" w:hAnsiTheme="minorHAnsi" w:cstheme="minorHAnsi"/>
          <w:color w:val="0D0D0D"/>
          <w:sz w:val="22"/>
          <w:szCs w:val="22"/>
        </w:rPr>
        <w:t>AWS</w:t>
      </w:r>
    </w:p>
    <w:p w:rsidR="009B04C7" w:rsidRPr="00B10A1A" w:rsidP="000C6FCE">
      <w:pPr>
        <w:spacing w:before="60" w:after="60" w:line="276" w:lineRule="auto"/>
        <w:jc w:val="both"/>
        <w:rPr>
          <w:rFonts w:asciiTheme="minorHAnsi" w:hAnsiTheme="minorHAnsi" w:cstheme="minorHAnsi"/>
          <w:color w:val="0D0D0D"/>
          <w:sz w:val="22"/>
          <w:szCs w:val="22"/>
        </w:rPr>
      </w:pPr>
      <w:r w:rsidRPr="00B10A1A">
        <w:rPr>
          <w:rFonts w:asciiTheme="minorHAnsi" w:hAnsiTheme="minorHAnsi" w:cstheme="minorHAnsi"/>
          <w:b/>
          <w:color w:val="0D0D0D"/>
          <w:sz w:val="22"/>
          <w:szCs w:val="22"/>
        </w:rPr>
        <w:t>Application Server</w:t>
      </w:r>
      <w:r w:rsidRPr="00B10A1A">
        <w:rPr>
          <w:rFonts w:asciiTheme="minorHAnsi" w:hAnsiTheme="minorHAnsi" w:cstheme="minorHAnsi"/>
          <w:b/>
          <w:color w:val="0D0D0D"/>
          <w:sz w:val="22"/>
          <w:szCs w:val="22"/>
        </w:rPr>
        <w:tab/>
        <w:t xml:space="preserve"> :</w:t>
      </w:r>
      <w:r w:rsidRPr="00B10A1A" w:rsidR="000267CA">
        <w:rPr>
          <w:rFonts w:asciiTheme="minorHAnsi" w:hAnsiTheme="minorHAnsi" w:cstheme="minorHAnsi"/>
          <w:color w:val="0D0D0D"/>
          <w:sz w:val="22"/>
          <w:szCs w:val="22"/>
        </w:rPr>
        <w:t xml:space="preserve">  Apache Tomcat</w:t>
      </w:r>
    </w:p>
    <w:p w:rsidR="009B04C7" w:rsidRPr="00B10A1A" w:rsidP="000C6FCE">
      <w:pPr>
        <w:pStyle w:val="Heading5"/>
        <w:shd w:val="clear" w:color="auto" w:fill="FFFFFF"/>
        <w:spacing w:before="60" w:line="276" w:lineRule="auto"/>
        <w:jc w:val="both"/>
        <w:rPr>
          <w:rFonts w:asciiTheme="minorHAnsi" w:hAnsiTheme="minorHAnsi" w:cstheme="minorHAnsi"/>
          <w:b w:val="0"/>
          <w:bCs w:val="0"/>
          <w:i w:val="0"/>
          <w:color w:val="0D0D0D"/>
          <w:sz w:val="22"/>
          <w:szCs w:val="22"/>
        </w:rPr>
      </w:pPr>
      <w:r w:rsidRPr="00B10A1A">
        <w:rPr>
          <w:rFonts w:asciiTheme="minorHAnsi" w:hAnsiTheme="minorHAnsi" w:cstheme="minorHAnsi"/>
          <w:i w:val="0"/>
          <w:color w:val="0D0D0D"/>
          <w:sz w:val="22"/>
          <w:szCs w:val="22"/>
        </w:rPr>
        <w:t>Designation</w:t>
      </w:r>
      <w:r w:rsidRPr="00B10A1A">
        <w:rPr>
          <w:rFonts w:asciiTheme="minorHAnsi" w:hAnsiTheme="minorHAnsi" w:cstheme="minorHAnsi"/>
          <w:i w:val="0"/>
          <w:color w:val="0D0D0D"/>
          <w:sz w:val="22"/>
          <w:szCs w:val="22"/>
        </w:rPr>
        <w:tab/>
      </w:r>
      <w:r w:rsidRPr="00B10A1A">
        <w:rPr>
          <w:rFonts w:asciiTheme="minorHAnsi" w:hAnsiTheme="minorHAnsi" w:cstheme="minorHAnsi"/>
          <w:i w:val="0"/>
          <w:color w:val="0D0D0D"/>
          <w:sz w:val="22"/>
          <w:szCs w:val="22"/>
        </w:rPr>
        <w:tab/>
        <w:t xml:space="preserve"> </w:t>
      </w:r>
      <w:r w:rsidRPr="00B10A1A">
        <w:rPr>
          <w:rFonts w:asciiTheme="minorHAnsi" w:hAnsiTheme="minorHAnsi" w:cstheme="minorHAnsi"/>
          <w:bCs w:val="0"/>
          <w:i w:val="0"/>
          <w:color w:val="0D0D0D"/>
          <w:sz w:val="22"/>
          <w:szCs w:val="22"/>
        </w:rPr>
        <w:t>:</w:t>
      </w:r>
      <w:r w:rsidRPr="00B10A1A" w:rsidR="000267CA">
        <w:rPr>
          <w:rFonts w:asciiTheme="minorHAnsi" w:hAnsiTheme="minorHAnsi" w:cstheme="minorHAnsi"/>
          <w:b w:val="0"/>
          <w:bCs w:val="0"/>
          <w:i w:val="0"/>
          <w:color w:val="0D0D0D"/>
          <w:sz w:val="22"/>
          <w:szCs w:val="22"/>
        </w:rPr>
        <w:t xml:space="preserve">  Build &amp; Release </w:t>
      </w:r>
      <w:r w:rsidRPr="00B10A1A">
        <w:rPr>
          <w:rFonts w:asciiTheme="minorHAnsi" w:hAnsiTheme="minorHAnsi" w:cstheme="minorHAnsi"/>
          <w:b w:val="0"/>
          <w:bCs w:val="0"/>
          <w:i w:val="0"/>
          <w:color w:val="0D0D0D"/>
          <w:sz w:val="22"/>
          <w:szCs w:val="22"/>
        </w:rPr>
        <w:t>Engineer</w:t>
      </w:r>
    </w:p>
    <w:p w:rsidR="00D14C18" w:rsidP="000C6FCE">
      <w:pPr>
        <w:shd w:val="clear" w:color="auto" w:fill="FFFFFF"/>
        <w:spacing w:before="60" w:after="60"/>
        <w:jc w:val="both"/>
        <w:rPr>
          <w:rFonts w:asciiTheme="minorHAnsi" w:hAnsiTheme="minorHAnsi" w:cstheme="minorHAnsi"/>
          <w:b/>
          <w:bCs/>
          <w:color w:val="0D0D0D"/>
          <w:sz w:val="22"/>
          <w:szCs w:val="22"/>
        </w:rPr>
      </w:pPr>
    </w:p>
    <w:p w:rsidR="009B04C7" w:rsidRPr="00B10A1A" w:rsidP="000C6FCE">
      <w:pPr>
        <w:shd w:val="clear" w:color="auto" w:fill="FFFFFF"/>
        <w:spacing w:before="60" w:after="60"/>
        <w:jc w:val="both"/>
        <w:rPr>
          <w:rFonts w:asciiTheme="minorHAnsi" w:hAnsiTheme="minorHAnsi" w:cstheme="minorHAnsi"/>
          <w:b/>
          <w:bCs/>
          <w:color w:val="0D0D0D"/>
          <w:sz w:val="22"/>
          <w:szCs w:val="22"/>
        </w:rPr>
      </w:pPr>
      <w:r w:rsidRPr="00B10A1A">
        <w:rPr>
          <w:rFonts w:asciiTheme="minorHAnsi" w:hAnsiTheme="minorHAnsi" w:cstheme="minorHAnsi"/>
          <w:b/>
          <w:bCs/>
          <w:color w:val="0D0D0D"/>
          <w:sz w:val="22"/>
          <w:szCs w:val="22"/>
        </w:rPr>
        <w:t>Description:</w:t>
      </w:r>
    </w:p>
    <w:p w:rsidR="009B04C7" w:rsidRPr="00B10A1A" w:rsidP="000C6FCE">
      <w:pPr>
        <w:spacing w:before="60" w:after="60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B10A1A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     </w:t>
      </w:r>
    </w:p>
    <w:p w:rsidR="009B04C7" w:rsidRPr="00B10A1A" w:rsidP="00120D1F">
      <w:pPr>
        <w:spacing w:before="60" w:after="60"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  <w:u w:color="000000"/>
        </w:rPr>
      </w:pPr>
      <w:r w:rsidRPr="00B10A1A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Cox Communications is an American privately owned subsidiary of Cox Enterprises providing digital cable television, telecommunications and Home Automation services in the United States.</w:t>
      </w:r>
      <w:r w:rsidRPr="00B10A1A">
        <w:rPr>
          <w:rFonts w:asciiTheme="minorHAnsi" w:hAnsiTheme="minorHAnsi" w:cstheme="minorHAnsi"/>
          <w:color w:val="000000"/>
          <w:sz w:val="22"/>
          <w:szCs w:val="22"/>
          <w:u w:color="000000"/>
        </w:rPr>
        <w:t xml:space="preserve"> The COX Communication platform includes out-of-the-box interfaces for license generation, activation, tracking, reporting, and back-office integration and customer self-service portals.</w:t>
      </w:r>
    </w:p>
    <w:p w:rsidR="00D14C18" w:rsidP="000C6FCE">
      <w:pPr>
        <w:pStyle w:val="BodyA"/>
        <w:spacing w:before="60" w:after="60" w:line="276" w:lineRule="auto"/>
        <w:rPr>
          <w:rFonts w:asciiTheme="minorHAnsi" w:hAnsiTheme="minorHAnsi" w:cstheme="minorHAnsi"/>
          <w:b/>
          <w:sz w:val="22"/>
          <w:szCs w:val="22"/>
          <w:bdr w:val="nil"/>
          <w:lang w:val="nl-NL"/>
        </w:rPr>
      </w:pPr>
    </w:p>
    <w:p w:rsidR="00D14C18" w:rsidP="000C6FCE">
      <w:pPr>
        <w:pStyle w:val="BodyA"/>
        <w:spacing w:before="60" w:after="60" w:line="276" w:lineRule="auto"/>
        <w:rPr>
          <w:rFonts w:asciiTheme="minorHAnsi" w:hAnsiTheme="minorHAnsi" w:cstheme="minorHAnsi"/>
          <w:b/>
          <w:sz w:val="22"/>
          <w:szCs w:val="22"/>
          <w:bdr w:val="nil"/>
          <w:lang w:val="nl-NL"/>
        </w:rPr>
      </w:pPr>
    </w:p>
    <w:p w:rsidR="00D14C18" w:rsidP="000C6FCE">
      <w:pPr>
        <w:pStyle w:val="BodyA"/>
        <w:spacing w:before="60" w:after="60" w:line="276" w:lineRule="auto"/>
        <w:rPr>
          <w:rFonts w:asciiTheme="minorHAnsi" w:hAnsiTheme="minorHAnsi" w:cstheme="minorHAnsi"/>
          <w:b/>
          <w:sz w:val="22"/>
          <w:szCs w:val="22"/>
          <w:bdr w:val="nil"/>
          <w:lang w:val="nl-NL"/>
        </w:rPr>
      </w:pPr>
    </w:p>
    <w:p w:rsidR="002E7C1F" w:rsidP="000C6FCE">
      <w:pPr>
        <w:pStyle w:val="BodyA"/>
        <w:spacing w:before="60" w:after="60" w:line="276" w:lineRule="auto"/>
        <w:rPr>
          <w:rFonts w:asciiTheme="minorHAnsi" w:hAnsiTheme="minorHAnsi" w:cstheme="minorHAnsi"/>
          <w:b/>
          <w:bdr w:val="nil"/>
          <w:lang w:val="nl-NL"/>
        </w:rPr>
      </w:pPr>
      <w:r w:rsidRPr="00D14C18">
        <w:rPr>
          <w:rFonts w:asciiTheme="minorHAnsi" w:hAnsiTheme="minorHAnsi" w:cstheme="minorHAnsi"/>
          <w:b/>
          <w:bdr w:val="nil"/>
          <w:lang w:val="nl-NL"/>
        </w:rPr>
        <w:t>Responsibilities:</w:t>
      </w:r>
    </w:p>
    <w:p w:rsidR="002600A4" w:rsidRPr="00D14C18" w:rsidP="000C6FCE">
      <w:pPr>
        <w:pStyle w:val="BodyA"/>
        <w:spacing w:before="60" w:after="60" w:line="276" w:lineRule="auto"/>
        <w:rPr>
          <w:rFonts w:asciiTheme="minorHAnsi" w:hAnsiTheme="minorHAnsi" w:cstheme="minorHAnsi"/>
          <w:b/>
          <w:bdr w:val="nil"/>
          <w:lang w:val="nl-NL"/>
        </w:rPr>
      </w:pPr>
    </w:p>
    <w:p w:rsidR="002E7C1F" w:rsidRPr="00B10A1A" w:rsidP="000C6FCE">
      <w:pPr>
        <w:pStyle w:val="m2468291178520544333gmail-msonormal"/>
        <w:numPr>
          <w:ilvl w:val="0"/>
          <w:numId w:val="8"/>
        </w:numPr>
        <w:shd w:val="clear" w:color="auto" w:fill="FFFFFF"/>
        <w:spacing w:before="60" w:beforeAutospacing="0" w:after="60" w:afterAutospacing="0"/>
        <w:ind w:right="720"/>
        <w:jc w:val="both"/>
        <w:rPr>
          <w:rFonts w:eastAsia="SimSun"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</w:pPr>
      <w:r w:rsidRPr="00B10A1A">
        <w:rPr>
          <w:rFonts w:eastAsia="SimSun"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>Responsible for Maintaining/Administration of GIT Version control tool.</w:t>
      </w:r>
    </w:p>
    <w:p w:rsidR="00D14C18" w:rsidRPr="00D14C18" w:rsidP="00D14C18">
      <w:pPr>
        <w:pStyle w:val="m2468291178520544333gmail-msonormal"/>
        <w:numPr>
          <w:ilvl w:val="0"/>
          <w:numId w:val="8"/>
        </w:numPr>
        <w:shd w:val="clear" w:color="auto" w:fill="FFFFFF"/>
        <w:spacing w:before="60" w:beforeAutospacing="0" w:after="60" w:afterAutospacing="0"/>
        <w:ind w:right="720"/>
        <w:jc w:val="both"/>
        <w:rPr>
          <w:rFonts w:eastAsia="SimSun"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</w:pPr>
      <w:r w:rsidRPr="00B10A1A">
        <w:rPr>
          <w:rFonts w:eastAsia="SimSun"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>Responsible for defining the branching strategy, creating baselines and releasing the code.</w:t>
      </w:r>
    </w:p>
    <w:p w:rsidR="002E7C1F" w:rsidRPr="00B10A1A" w:rsidP="000C6FCE">
      <w:pPr>
        <w:pStyle w:val="m2468291178520544333gmail-msonormal"/>
        <w:numPr>
          <w:ilvl w:val="0"/>
          <w:numId w:val="8"/>
        </w:numPr>
        <w:shd w:val="clear" w:color="auto" w:fill="FFFFFF"/>
        <w:spacing w:before="60" w:beforeAutospacing="0" w:after="60" w:afterAutospacing="0"/>
        <w:ind w:right="720"/>
        <w:jc w:val="both"/>
        <w:rPr>
          <w:rFonts w:eastAsia="SimSun"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</w:pPr>
      <w:r w:rsidRPr="00B10A1A">
        <w:rPr>
          <w:rFonts w:eastAsia="SimSun"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>Create branches in GIT &amp; provide access permissions to developers on need basis.</w:t>
      </w:r>
    </w:p>
    <w:p w:rsidR="002E7C1F" w:rsidRPr="00B10A1A" w:rsidP="000C6FCE">
      <w:pPr>
        <w:pStyle w:val="m2468291178520544333gmail-msonormal"/>
        <w:numPr>
          <w:ilvl w:val="0"/>
          <w:numId w:val="8"/>
        </w:numPr>
        <w:shd w:val="clear" w:color="auto" w:fill="FFFFFF"/>
        <w:spacing w:before="60" w:beforeAutospacing="0" w:after="60" w:afterAutospacing="0"/>
        <w:ind w:right="720"/>
        <w:jc w:val="both"/>
        <w:rPr>
          <w:rFonts w:eastAsia="SimSun"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</w:pPr>
      <w:r w:rsidRPr="00B10A1A">
        <w:rPr>
          <w:rFonts w:eastAsia="SimSun"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>Creating and maintaining the development and release branches on </w:t>
      </w:r>
      <w:r w:rsidRPr="00B10A1A">
        <w:rPr>
          <w:rFonts w:eastAsia="SimSun"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GIT</w:t>
      </w:r>
      <w:r w:rsidRPr="00B10A1A">
        <w:rPr>
          <w:rFonts w:eastAsia="SimSun"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>.</w:t>
      </w:r>
    </w:p>
    <w:p w:rsidR="002E7C1F" w:rsidRPr="00B10A1A" w:rsidP="000C6FCE">
      <w:pPr>
        <w:pStyle w:val="m2468291178520544333gmail-msonormal"/>
        <w:numPr>
          <w:ilvl w:val="0"/>
          <w:numId w:val="8"/>
        </w:numPr>
        <w:shd w:val="clear" w:color="auto" w:fill="FFFFFF"/>
        <w:spacing w:before="60" w:beforeAutospacing="0" w:after="60" w:afterAutospacing="0"/>
        <w:ind w:right="720"/>
        <w:jc w:val="both"/>
        <w:rPr>
          <w:rFonts w:eastAsia="SimSun"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</w:pPr>
      <w:r w:rsidRPr="00B10A1A">
        <w:rPr>
          <w:rFonts w:eastAsia="SimSun"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>Troubleshoot application issues by log verification.</w:t>
      </w:r>
    </w:p>
    <w:p w:rsidR="002E7C1F" w:rsidRPr="00B10A1A" w:rsidP="000C6FCE">
      <w:pPr>
        <w:pStyle w:val="m2468291178520544333gmail-msonormal"/>
        <w:numPr>
          <w:ilvl w:val="0"/>
          <w:numId w:val="8"/>
        </w:numPr>
        <w:shd w:val="clear" w:color="auto" w:fill="FFFFFF"/>
        <w:spacing w:before="60" w:beforeAutospacing="0" w:after="60" w:afterAutospacing="0"/>
        <w:ind w:right="720"/>
        <w:jc w:val="both"/>
        <w:rPr>
          <w:rFonts w:eastAsia="SimSun"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</w:pPr>
      <w:r w:rsidRPr="00B10A1A">
        <w:rPr>
          <w:rFonts w:eastAsia="SimSun"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>Installed and Administered </w:t>
      </w:r>
      <w:r w:rsidRPr="00B10A1A">
        <w:rPr>
          <w:rFonts w:eastAsia="SimSun"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Jenkins</w:t>
      </w:r>
      <w:r w:rsidRPr="00B10A1A">
        <w:rPr>
          <w:rFonts w:eastAsia="SimSun"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 xml:space="preserve"> CI for </w:t>
      </w:r>
      <w:r w:rsidRPr="00B10A1A">
        <w:rPr>
          <w:rFonts w:eastAsia="SimSun"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Maven</w:t>
      </w:r>
      <w:r w:rsidRPr="00B10A1A">
        <w:rPr>
          <w:rFonts w:eastAsia="SimSun"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 xml:space="preserve"> Builds and implemented LDAP authentication for Jenkins and User Management for Jenkins </w:t>
      </w:r>
      <w:r w:rsidRPr="00B10A1A">
        <w:rPr>
          <w:rFonts w:eastAsia="SimSun"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CI</w:t>
      </w:r>
      <w:r w:rsidRPr="00B10A1A">
        <w:rPr>
          <w:rFonts w:eastAsia="SimSun"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>.</w:t>
      </w:r>
    </w:p>
    <w:p w:rsidR="002E7C1F" w:rsidRPr="00B10A1A" w:rsidP="000C6FCE">
      <w:pPr>
        <w:pStyle w:val="m2468291178520544333gmail-msonormal"/>
        <w:numPr>
          <w:ilvl w:val="0"/>
          <w:numId w:val="8"/>
        </w:numPr>
        <w:shd w:val="clear" w:color="auto" w:fill="FFFFFF"/>
        <w:spacing w:before="60" w:beforeAutospacing="0" w:after="60" w:afterAutospacing="0"/>
        <w:ind w:right="720"/>
        <w:jc w:val="both"/>
        <w:rPr>
          <w:rFonts w:eastAsia="SimSun"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</w:pPr>
      <w:r w:rsidRPr="00B10A1A">
        <w:rPr>
          <w:rFonts w:eastAsia="SimSun"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>Worked with </w:t>
      </w:r>
      <w:r w:rsidRPr="00B10A1A">
        <w:rPr>
          <w:rFonts w:eastAsia="SimSun"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Docker</w:t>
      </w:r>
      <w:r w:rsidRPr="00B10A1A">
        <w:rPr>
          <w:rFonts w:eastAsia="SimSun"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> containers which are lightweight and fast for reducing the cycle time of development, testing, and deployment.</w:t>
      </w:r>
    </w:p>
    <w:p w:rsidR="002E7C1F" w:rsidRPr="00B10A1A" w:rsidP="000C6FCE">
      <w:pPr>
        <w:pStyle w:val="m2468291178520544333gmail-msonormal"/>
        <w:numPr>
          <w:ilvl w:val="0"/>
          <w:numId w:val="8"/>
        </w:numPr>
        <w:shd w:val="clear" w:color="auto" w:fill="FFFFFF"/>
        <w:spacing w:before="60" w:beforeAutospacing="0" w:after="60" w:afterAutospacing="0"/>
        <w:ind w:right="720"/>
        <w:jc w:val="both"/>
        <w:rPr>
          <w:rFonts w:eastAsia="SimSun"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</w:pPr>
      <w:r w:rsidRPr="00B10A1A">
        <w:rPr>
          <w:rFonts w:eastAsia="SimSun"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>Downloaded/installed Docker images from Docker hub using Docker pull down Professional summary for </w:t>
      </w:r>
      <w:r w:rsidRPr="00B10A1A">
        <w:rPr>
          <w:rFonts w:eastAsia="SimSun"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Docker</w:t>
      </w:r>
      <w:r w:rsidRPr="00B10A1A">
        <w:rPr>
          <w:rFonts w:eastAsia="SimSun"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> .</w:t>
      </w:r>
    </w:p>
    <w:p w:rsidR="002E7C1F" w:rsidRPr="00B10A1A" w:rsidP="000C6FCE">
      <w:pPr>
        <w:pStyle w:val="m2468291178520544333gmail-msonormal"/>
        <w:numPr>
          <w:ilvl w:val="0"/>
          <w:numId w:val="8"/>
        </w:numPr>
        <w:shd w:val="clear" w:color="auto" w:fill="FFFFFF"/>
        <w:spacing w:before="60" w:beforeAutospacing="0" w:after="60" w:afterAutospacing="0"/>
        <w:ind w:right="720"/>
        <w:jc w:val="both"/>
        <w:rPr>
          <w:rFonts w:eastAsia="SimSun"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</w:pPr>
      <w:r w:rsidRPr="00B10A1A">
        <w:rPr>
          <w:rFonts w:eastAsia="SimSun"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>Experience working on </w:t>
      </w:r>
      <w:r w:rsidRPr="00B10A1A">
        <w:rPr>
          <w:rFonts w:eastAsia="SimSun"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Docker</w:t>
      </w:r>
      <w:r w:rsidRPr="00B10A1A">
        <w:rPr>
          <w:rFonts w:eastAsia="SimSun"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> hub, creating </w:t>
      </w:r>
      <w:r w:rsidRPr="00B10A1A">
        <w:rPr>
          <w:rFonts w:eastAsia="SimSun"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Docker</w:t>
      </w:r>
      <w:r w:rsidRPr="00B10A1A">
        <w:rPr>
          <w:rFonts w:eastAsia="SimSun"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> images and handling multiple images primarily for middleware installations and domain configuration.</w:t>
      </w:r>
    </w:p>
    <w:p w:rsidR="002E7C1F" w:rsidRPr="00B10A1A" w:rsidP="000C6FCE">
      <w:pPr>
        <w:pStyle w:val="m2468291178520544333gmail-msonormal"/>
        <w:numPr>
          <w:ilvl w:val="0"/>
          <w:numId w:val="8"/>
        </w:numPr>
        <w:shd w:val="clear" w:color="auto" w:fill="FFFFFF"/>
        <w:spacing w:before="60" w:beforeAutospacing="0" w:after="60" w:afterAutospacing="0"/>
        <w:ind w:right="720"/>
        <w:jc w:val="both"/>
        <w:rPr>
          <w:rFonts w:eastAsia="SimSun"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</w:pPr>
      <w:r w:rsidRPr="00B10A1A">
        <w:rPr>
          <w:rFonts w:eastAsia="SimSun"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>Worked on configuring , managing and deployment of applications on web servers, such Apache Tomcat.</w:t>
      </w:r>
    </w:p>
    <w:p w:rsidR="002E7C1F" w:rsidRPr="00B10A1A" w:rsidP="000C6FCE">
      <w:pPr>
        <w:pStyle w:val="m2468291178520544333gmail-msonormal"/>
        <w:numPr>
          <w:ilvl w:val="0"/>
          <w:numId w:val="8"/>
        </w:numPr>
        <w:shd w:val="clear" w:color="auto" w:fill="FFFFFF"/>
        <w:spacing w:before="60" w:beforeAutospacing="0" w:after="60" w:afterAutospacing="0"/>
        <w:ind w:right="720"/>
        <w:jc w:val="both"/>
        <w:rPr>
          <w:rFonts w:eastAsia="SimSun"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</w:pPr>
      <w:r w:rsidRPr="00B10A1A">
        <w:rPr>
          <w:rFonts w:eastAsia="SimSun"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>Support daily builds and product releases on Linux platform.</w:t>
      </w:r>
    </w:p>
    <w:p w:rsidR="002E7C1F" w:rsidRPr="00B10A1A" w:rsidP="000C6FCE">
      <w:pPr>
        <w:pStyle w:val="m2468291178520544333gmail-msonormal"/>
        <w:numPr>
          <w:ilvl w:val="0"/>
          <w:numId w:val="8"/>
        </w:numPr>
        <w:shd w:val="clear" w:color="auto" w:fill="FFFFFF"/>
        <w:spacing w:before="60" w:beforeAutospacing="0" w:after="60" w:afterAutospacing="0"/>
        <w:ind w:right="720"/>
        <w:jc w:val="both"/>
        <w:rPr>
          <w:rFonts w:eastAsia="SimSun"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</w:pPr>
      <w:r w:rsidRPr="00B10A1A">
        <w:rPr>
          <w:rFonts w:eastAsia="SimSun"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 xml:space="preserve">Used </w:t>
      </w:r>
      <w:r w:rsidRPr="00B10A1A">
        <w:rPr>
          <w:rFonts w:eastAsia="SimSun"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Maven</w:t>
      </w:r>
      <w:r w:rsidRPr="00B10A1A">
        <w:rPr>
          <w:rFonts w:eastAsia="SimSun"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 xml:space="preserve"> for building the artifacts and also administered the </w:t>
      </w:r>
      <w:r w:rsidRPr="00B10A1A">
        <w:rPr>
          <w:rFonts w:eastAsia="SimSun"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Maven</w:t>
      </w:r>
      <w:r w:rsidRPr="00B10A1A">
        <w:rPr>
          <w:rFonts w:eastAsia="SimSun"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> Build scripts.</w:t>
      </w:r>
    </w:p>
    <w:p w:rsidR="002E7C1F" w:rsidRPr="00B10A1A" w:rsidP="000C6FCE">
      <w:pPr>
        <w:pStyle w:val="m2468291178520544333gmail-msonormal"/>
        <w:numPr>
          <w:ilvl w:val="0"/>
          <w:numId w:val="8"/>
        </w:numPr>
        <w:shd w:val="clear" w:color="auto" w:fill="FFFFFF"/>
        <w:spacing w:before="60" w:beforeAutospacing="0" w:after="60" w:afterAutospacing="0"/>
        <w:ind w:right="720"/>
        <w:jc w:val="both"/>
        <w:rPr>
          <w:rFonts w:eastAsia="SimSun"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</w:pPr>
      <w:r w:rsidRPr="00B10A1A">
        <w:rPr>
          <w:rFonts w:eastAsia="SimSun"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 xml:space="preserve">Written </w:t>
      </w:r>
      <w:r w:rsidRPr="008E15C9">
        <w:rPr>
          <w:rFonts w:eastAsia="SimSun"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Ansible playbooks</w:t>
      </w:r>
      <w:r w:rsidRPr="00B10A1A">
        <w:rPr>
          <w:rFonts w:eastAsia="SimSun"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 xml:space="preserve"> to automate our build/deployment process and do an overall process improvement to any manual processes.</w:t>
      </w:r>
    </w:p>
    <w:p w:rsidR="002E7C1F" w:rsidRPr="00B10A1A" w:rsidP="000C6FCE">
      <w:pPr>
        <w:pStyle w:val="m2468291178520544333gmail-msonormal"/>
        <w:numPr>
          <w:ilvl w:val="0"/>
          <w:numId w:val="8"/>
        </w:numPr>
        <w:shd w:val="clear" w:color="auto" w:fill="FFFFFF"/>
        <w:spacing w:before="60" w:beforeAutospacing="0" w:after="60" w:afterAutospacing="0"/>
        <w:ind w:right="720"/>
        <w:jc w:val="both"/>
        <w:rPr>
          <w:rFonts w:eastAsia="SimSun"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</w:pPr>
      <w:r w:rsidRPr="00B10A1A">
        <w:rPr>
          <w:rFonts w:eastAsia="SimSun"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>Created </w:t>
      </w:r>
      <w:r w:rsidRPr="00B10A1A">
        <w:rPr>
          <w:rFonts w:eastAsia="SimSun"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Maven</w:t>
      </w:r>
      <w:r w:rsidRPr="00B10A1A">
        <w:rPr>
          <w:rFonts w:eastAsia="SimSun"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> </w:t>
      </w:r>
      <w:r w:rsidRPr="008E15C9">
        <w:rPr>
          <w:rFonts w:eastAsia="SimSun"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POMs</w:t>
      </w:r>
      <w:r w:rsidRPr="00B10A1A">
        <w:rPr>
          <w:rFonts w:eastAsia="SimSun"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 xml:space="preserve"> to automate the build process for the new projects and integrated them with third party tools.</w:t>
      </w:r>
    </w:p>
    <w:p w:rsidR="002E7C1F" w:rsidRPr="00B10A1A" w:rsidP="000C6FCE">
      <w:pPr>
        <w:pStyle w:val="m2468291178520544333gmail-msonormal"/>
        <w:numPr>
          <w:ilvl w:val="0"/>
          <w:numId w:val="8"/>
        </w:numPr>
        <w:shd w:val="clear" w:color="auto" w:fill="FFFFFF"/>
        <w:spacing w:before="60" w:beforeAutospacing="0" w:after="60" w:afterAutospacing="0"/>
        <w:ind w:right="720"/>
        <w:jc w:val="both"/>
        <w:rPr>
          <w:rFonts w:eastAsia="SimSun"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</w:pPr>
      <w:r w:rsidRPr="00B10A1A">
        <w:rPr>
          <w:rFonts w:eastAsia="SimSun"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>Monitor builds and provide proactive support to resolve any build issues.</w:t>
      </w:r>
    </w:p>
    <w:p w:rsidR="002E7C1F" w:rsidRPr="00B10A1A" w:rsidP="000C6FCE">
      <w:pPr>
        <w:pStyle w:val="m2468291178520544333gmail-msonormal"/>
        <w:numPr>
          <w:ilvl w:val="0"/>
          <w:numId w:val="8"/>
        </w:numPr>
        <w:shd w:val="clear" w:color="auto" w:fill="FFFFFF"/>
        <w:spacing w:before="60" w:beforeAutospacing="0" w:after="60" w:afterAutospacing="0"/>
        <w:ind w:right="720"/>
        <w:jc w:val="both"/>
        <w:rPr>
          <w:rFonts w:eastAsia="SimSun"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</w:pPr>
      <w:r w:rsidRPr="00B10A1A">
        <w:rPr>
          <w:rFonts w:eastAsia="SimSun"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>Compilation and runtime issues in Build failures, identifying build breaks and reporting to development team and Interacting with developers to sort out issues related to Build Automation.</w:t>
      </w:r>
    </w:p>
    <w:p w:rsidR="002E7C1F" w:rsidRPr="00B10A1A" w:rsidP="000C6FCE">
      <w:pPr>
        <w:pStyle w:val="m2468291178520544333gmail-msonormal"/>
        <w:numPr>
          <w:ilvl w:val="0"/>
          <w:numId w:val="8"/>
        </w:numPr>
        <w:shd w:val="clear" w:color="auto" w:fill="FFFFFF"/>
        <w:spacing w:before="60" w:beforeAutospacing="0" w:after="60" w:afterAutospacing="0"/>
        <w:ind w:right="720"/>
        <w:jc w:val="both"/>
        <w:rPr>
          <w:rFonts w:eastAsia="SimSun"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</w:pPr>
      <w:r w:rsidRPr="00B10A1A">
        <w:rPr>
          <w:rFonts w:eastAsia="SimSun"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>Involved in scheduling the automated build called Nightly Builds and Managing Daily Builds, Weekly Builds, Nightly Builds.</w:t>
      </w:r>
    </w:p>
    <w:p w:rsidR="002E7C1F" w:rsidRPr="00B10A1A" w:rsidP="000C6FCE">
      <w:pPr>
        <w:pStyle w:val="m2468291178520544333gmail-msonormal"/>
        <w:numPr>
          <w:ilvl w:val="0"/>
          <w:numId w:val="8"/>
        </w:numPr>
        <w:shd w:val="clear" w:color="auto" w:fill="FFFFFF"/>
        <w:spacing w:before="60" w:beforeAutospacing="0" w:after="60" w:afterAutospacing="0"/>
        <w:ind w:right="720"/>
        <w:jc w:val="both"/>
        <w:rPr>
          <w:rFonts w:eastAsia="SimSun"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</w:pPr>
      <w:r w:rsidRPr="00B10A1A">
        <w:rPr>
          <w:rFonts w:eastAsia="SimSun"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>Experience building </w:t>
      </w:r>
      <w:r w:rsidRPr="008E15C9">
        <w:rPr>
          <w:rFonts w:eastAsia="SimSun"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AWS EC2</w:t>
      </w:r>
      <w:r w:rsidRPr="00B10A1A">
        <w:rPr>
          <w:rFonts w:eastAsia="SimSun"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 xml:space="preserve"> instances for development, test, and production environments.</w:t>
      </w:r>
    </w:p>
    <w:p w:rsidR="002E7C1F" w:rsidRPr="00B10A1A" w:rsidP="000C6FCE">
      <w:pPr>
        <w:pStyle w:val="m2468291178520544333gmail-msonormal"/>
        <w:numPr>
          <w:ilvl w:val="0"/>
          <w:numId w:val="8"/>
        </w:numPr>
        <w:shd w:val="clear" w:color="auto" w:fill="FFFFFF"/>
        <w:spacing w:before="60" w:beforeAutospacing="0" w:after="60" w:afterAutospacing="0"/>
        <w:ind w:right="720"/>
        <w:jc w:val="both"/>
        <w:rPr>
          <w:rFonts w:eastAsia="SimSun"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</w:pPr>
      <w:r w:rsidRPr="00B10A1A">
        <w:rPr>
          <w:rFonts w:eastAsia="SimSun"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>Experience with CloudFormation and JSON to generate Elastic Compute Cloud (EC2) instances.</w:t>
      </w:r>
    </w:p>
    <w:p w:rsidR="000C6FCE" w:rsidP="000C6FCE">
      <w:pPr>
        <w:pStyle w:val="Heading1"/>
        <w:spacing w:before="60"/>
        <w:jc w:val="both"/>
        <w:rPr>
          <w:rFonts w:asciiTheme="minorHAnsi" w:hAnsiTheme="minorHAnsi" w:cstheme="minorHAnsi"/>
          <w:color w:val="0D0D0D"/>
          <w:sz w:val="22"/>
          <w:szCs w:val="22"/>
          <w:lang w:val="en-IN"/>
        </w:rPr>
      </w:pPr>
    </w:p>
    <w:p w:rsidR="002E7C1F" w:rsidRPr="00120D1F" w:rsidP="000C6FCE">
      <w:pPr>
        <w:pStyle w:val="Heading1"/>
        <w:spacing w:before="60"/>
        <w:jc w:val="both"/>
        <w:rPr>
          <w:rFonts w:asciiTheme="minorHAnsi" w:hAnsiTheme="minorHAnsi" w:cstheme="minorHAnsi"/>
          <w:color w:val="0D0D0D"/>
          <w:sz w:val="24"/>
          <w:szCs w:val="24"/>
          <w:u w:val="single"/>
        </w:rPr>
      </w:pPr>
      <w:r w:rsidRPr="00120D1F">
        <w:rPr>
          <w:rFonts w:asciiTheme="minorHAnsi" w:hAnsiTheme="minorHAnsi" w:cstheme="minorHAnsi"/>
          <w:color w:val="0D0D0D"/>
          <w:sz w:val="24"/>
          <w:szCs w:val="24"/>
          <w:u w:val="single"/>
        </w:rPr>
        <w:t>Project 2</w:t>
      </w:r>
      <w:r w:rsidR="00120D1F">
        <w:rPr>
          <w:rFonts w:asciiTheme="minorHAnsi" w:hAnsiTheme="minorHAnsi" w:cstheme="minorHAnsi"/>
          <w:color w:val="0D0D0D"/>
          <w:sz w:val="24"/>
          <w:szCs w:val="24"/>
          <w:u w:val="single"/>
        </w:rPr>
        <w:t>:</w:t>
      </w:r>
    </w:p>
    <w:p w:rsidR="002E7C1F" w:rsidRPr="00B10A1A" w:rsidP="000C6FCE">
      <w:pPr>
        <w:spacing w:before="60" w:after="60"/>
        <w:rPr>
          <w:rFonts w:asciiTheme="minorHAnsi" w:hAnsiTheme="minorHAnsi" w:cstheme="minorHAnsi"/>
          <w:color w:val="0D0D0D"/>
          <w:sz w:val="22"/>
          <w:szCs w:val="22"/>
        </w:rPr>
      </w:pPr>
    </w:p>
    <w:p w:rsidR="002E7C1F" w:rsidRPr="00B10A1A" w:rsidP="000C6FCE">
      <w:pPr>
        <w:shd w:val="clear" w:color="auto" w:fill="FFFFFF"/>
        <w:spacing w:before="60" w:after="60" w:line="276" w:lineRule="auto"/>
        <w:jc w:val="both"/>
        <w:rPr>
          <w:rFonts w:asciiTheme="minorHAnsi" w:hAnsiTheme="minorHAnsi" w:cstheme="minorHAnsi"/>
          <w:b/>
          <w:bCs/>
          <w:color w:val="0D0D0D"/>
          <w:sz w:val="22"/>
          <w:szCs w:val="22"/>
        </w:rPr>
      </w:pPr>
      <w:r w:rsidRPr="00B10A1A">
        <w:rPr>
          <w:rFonts w:asciiTheme="minorHAnsi" w:hAnsiTheme="minorHAnsi" w:cstheme="minorHAnsi"/>
          <w:b/>
          <w:bCs/>
          <w:color w:val="0D0D0D"/>
          <w:sz w:val="22"/>
          <w:szCs w:val="22"/>
        </w:rPr>
        <w:t>Project</w:t>
      </w:r>
      <w:r w:rsidRPr="00B10A1A">
        <w:rPr>
          <w:rFonts w:asciiTheme="minorHAnsi" w:hAnsiTheme="minorHAnsi" w:cstheme="minorHAnsi"/>
          <w:b/>
          <w:bCs/>
          <w:color w:val="0D0D0D"/>
          <w:sz w:val="22"/>
          <w:szCs w:val="22"/>
        </w:rPr>
        <w:tab/>
      </w:r>
      <w:r w:rsidRPr="00B10A1A">
        <w:rPr>
          <w:rFonts w:asciiTheme="minorHAnsi" w:hAnsiTheme="minorHAnsi" w:cstheme="minorHAnsi"/>
          <w:b/>
          <w:bCs/>
          <w:color w:val="0D0D0D"/>
          <w:sz w:val="22"/>
          <w:szCs w:val="22"/>
        </w:rPr>
        <w:tab/>
      </w:r>
      <w:r w:rsidRPr="00B10A1A">
        <w:rPr>
          <w:rFonts w:asciiTheme="minorHAnsi" w:hAnsiTheme="minorHAnsi" w:cstheme="minorHAnsi"/>
          <w:b/>
          <w:bCs/>
          <w:color w:val="0D0D0D"/>
          <w:sz w:val="22"/>
          <w:szCs w:val="22"/>
        </w:rPr>
        <w:tab/>
        <w:t xml:space="preserve"> </w:t>
      </w:r>
      <w:r w:rsidRPr="00B10A1A">
        <w:rPr>
          <w:rFonts w:asciiTheme="minorHAnsi" w:hAnsiTheme="minorHAnsi" w:cstheme="minorHAnsi"/>
          <w:b/>
          <w:color w:val="0D0D0D"/>
          <w:sz w:val="22"/>
          <w:szCs w:val="22"/>
        </w:rPr>
        <w:t xml:space="preserve">: </w:t>
      </w:r>
      <w:r w:rsidRPr="00B10A1A">
        <w:rPr>
          <w:rFonts w:asciiTheme="minorHAnsi" w:hAnsiTheme="minorHAnsi" w:cstheme="minorHAnsi"/>
          <w:bCs/>
          <w:color w:val="0D0D0D"/>
          <w:sz w:val="22"/>
          <w:szCs w:val="22"/>
        </w:rPr>
        <w:t xml:space="preserve"> </w:t>
      </w:r>
      <w:r w:rsidRPr="00B10A1A">
        <w:rPr>
          <w:rFonts w:asciiTheme="minorHAnsi" w:hAnsiTheme="minorHAnsi" w:cstheme="minorHAnsi"/>
          <w:b/>
          <w:bCs/>
          <w:color w:val="0D0D0D"/>
          <w:sz w:val="22"/>
          <w:szCs w:val="22"/>
        </w:rPr>
        <w:t>Sentinel EMS</w:t>
      </w:r>
    </w:p>
    <w:p w:rsidR="002E7C1F" w:rsidRPr="00B10A1A" w:rsidP="000C6FCE">
      <w:pPr>
        <w:shd w:val="clear" w:color="auto" w:fill="FFFFFF"/>
        <w:spacing w:before="60" w:after="60" w:line="276" w:lineRule="auto"/>
        <w:jc w:val="both"/>
        <w:rPr>
          <w:rFonts w:asciiTheme="minorHAnsi" w:hAnsiTheme="minorHAnsi" w:cstheme="minorHAnsi"/>
          <w:color w:val="0D0D0D"/>
          <w:sz w:val="22"/>
          <w:szCs w:val="22"/>
        </w:rPr>
      </w:pPr>
      <w:r w:rsidRPr="00B10A1A">
        <w:rPr>
          <w:rFonts w:asciiTheme="minorHAnsi" w:hAnsiTheme="minorHAnsi" w:cstheme="minorHAnsi"/>
          <w:b/>
          <w:color w:val="0D0D0D"/>
          <w:sz w:val="22"/>
          <w:szCs w:val="22"/>
        </w:rPr>
        <w:t>Technology</w:t>
      </w:r>
      <w:r w:rsidRPr="00B10A1A">
        <w:rPr>
          <w:rFonts w:asciiTheme="minorHAnsi" w:hAnsiTheme="minorHAnsi" w:cstheme="minorHAnsi"/>
          <w:b/>
          <w:color w:val="0D0D0D"/>
          <w:sz w:val="22"/>
          <w:szCs w:val="22"/>
        </w:rPr>
        <w:tab/>
      </w:r>
      <w:r w:rsidRPr="00B10A1A">
        <w:rPr>
          <w:rFonts w:asciiTheme="minorHAnsi" w:hAnsiTheme="minorHAnsi" w:cstheme="minorHAnsi"/>
          <w:b/>
          <w:color w:val="0D0D0D"/>
          <w:sz w:val="22"/>
          <w:szCs w:val="22"/>
        </w:rPr>
        <w:tab/>
        <w:t xml:space="preserve"> :</w:t>
      </w:r>
      <w:r w:rsidRPr="00B10A1A">
        <w:rPr>
          <w:rStyle w:val="apple-converted-space"/>
          <w:rFonts w:asciiTheme="minorHAnsi" w:hAnsiTheme="minorHAnsi" w:cstheme="minorHAnsi"/>
          <w:b/>
          <w:bCs/>
          <w:color w:val="0D0D0D"/>
          <w:sz w:val="22"/>
          <w:szCs w:val="22"/>
        </w:rPr>
        <w:t xml:space="preserve">  </w:t>
      </w:r>
      <w:r w:rsidRPr="00B10A1A" w:rsidR="00B10A1A">
        <w:rPr>
          <w:rFonts w:asciiTheme="minorHAnsi" w:hAnsiTheme="minorHAnsi" w:cstheme="minorHAnsi"/>
          <w:color w:val="0D0D0D"/>
          <w:sz w:val="22"/>
          <w:szCs w:val="22"/>
        </w:rPr>
        <w:t xml:space="preserve">GIT, Jenkins,  Maven, Shell Scripting </w:t>
      </w:r>
      <w:r w:rsidRPr="00B10A1A">
        <w:rPr>
          <w:rFonts w:asciiTheme="minorHAnsi" w:hAnsiTheme="minorHAnsi" w:cstheme="minorHAnsi"/>
          <w:color w:val="0D0D0D"/>
          <w:sz w:val="22"/>
          <w:szCs w:val="22"/>
        </w:rPr>
        <w:t>, Docker, Ansible, AWS.</w:t>
      </w:r>
    </w:p>
    <w:p w:rsidR="002E7C1F" w:rsidRPr="00B10A1A" w:rsidP="000C6FCE">
      <w:pPr>
        <w:spacing w:before="60" w:after="60" w:line="276" w:lineRule="auto"/>
        <w:jc w:val="both"/>
        <w:rPr>
          <w:rFonts w:asciiTheme="minorHAnsi" w:hAnsiTheme="minorHAnsi" w:cstheme="minorHAnsi"/>
          <w:color w:val="0D0D0D"/>
          <w:sz w:val="22"/>
          <w:szCs w:val="22"/>
        </w:rPr>
      </w:pPr>
      <w:r w:rsidRPr="00B10A1A">
        <w:rPr>
          <w:rFonts w:asciiTheme="minorHAnsi" w:hAnsiTheme="minorHAnsi" w:cstheme="minorHAnsi"/>
          <w:b/>
          <w:color w:val="0D0D0D"/>
          <w:sz w:val="22"/>
          <w:szCs w:val="22"/>
        </w:rPr>
        <w:t>Application Server</w:t>
      </w:r>
      <w:r w:rsidRPr="00B10A1A">
        <w:rPr>
          <w:rFonts w:asciiTheme="minorHAnsi" w:hAnsiTheme="minorHAnsi" w:cstheme="minorHAnsi"/>
          <w:b/>
          <w:color w:val="0D0D0D"/>
          <w:sz w:val="22"/>
          <w:szCs w:val="22"/>
        </w:rPr>
        <w:tab/>
        <w:t xml:space="preserve"> :</w:t>
      </w:r>
      <w:r w:rsidRPr="00B10A1A">
        <w:rPr>
          <w:rFonts w:asciiTheme="minorHAnsi" w:hAnsiTheme="minorHAnsi" w:cstheme="minorHAnsi"/>
          <w:color w:val="0D0D0D"/>
          <w:sz w:val="22"/>
          <w:szCs w:val="22"/>
        </w:rPr>
        <w:t xml:space="preserve">  Apache Tomcat Server</w:t>
      </w:r>
    </w:p>
    <w:p w:rsidR="002E7C1F" w:rsidRPr="00B10A1A" w:rsidP="000C6FCE">
      <w:pPr>
        <w:pStyle w:val="Heading5"/>
        <w:shd w:val="clear" w:color="auto" w:fill="FFFFFF"/>
        <w:spacing w:before="60" w:line="276" w:lineRule="auto"/>
        <w:jc w:val="both"/>
        <w:rPr>
          <w:rFonts w:asciiTheme="minorHAnsi" w:hAnsiTheme="minorHAnsi" w:cstheme="minorHAnsi"/>
          <w:i w:val="0"/>
          <w:color w:val="0D0D0D"/>
          <w:sz w:val="22"/>
          <w:szCs w:val="22"/>
        </w:rPr>
      </w:pPr>
      <w:r w:rsidRPr="00B10A1A">
        <w:rPr>
          <w:rFonts w:asciiTheme="minorHAnsi" w:hAnsiTheme="minorHAnsi" w:cstheme="minorHAnsi"/>
          <w:i w:val="0"/>
          <w:color w:val="0D0D0D"/>
          <w:sz w:val="22"/>
          <w:szCs w:val="22"/>
        </w:rPr>
        <w:t>Designation</w:t>
      </w:r>
      <w:r w:rsidRPr="00B10A1A">
        <w:rPr>
          <w:rFonts w:asciiTheme="minorHAnsi" w:hAnsiTheme="minorHAnsi" w:cstheme="minorHAnsi"/>
          <w:i w:val="0"/>
          <w:color w:val="0D0D0D"/>
          <w:sz w:val="22"/>
          <w:szCs w:val="22"/>
        </w:rPr>
        <w:tab/>
      </w:r>
      <w:r w:rsidRPr="00B10A1A">
        <w:rPr>
          <w:rFonts w:asciiTheme="minorHAnsi" w:hAnsiTheme="minorHAnsi" w:cstheme="minorHAnsi"/>
          <w:i w:val="0"/>
          <w:color w:val="0D0D0D"/>
          <w:sz w:val="22"/>
          <w:szCs w:val="22"/>
        </w:rPr>
        <w:tab/>
        <w:t xml:space="preserve"> </w:t>
      </w:r>
      <w:r w:rsidRPr="00B10A1A">
        <w:rPr>
          <w:rFonts w:asciiTheme="minorHAnsi" w:hAnsiTheme="minorHAnsi" w:cstheme="minorHAnsi"/>
          <w:bCs w:val="0"/>
          <w:i w:val="0"/>
          <w:color w:val="0D0D0D"/>
          <w:sz w:val="22"/>
          <w:szCs w:val="22"/>
        </w:rPr>
        <w:t>:</w:t>
      </w:r>
      <w:r w:rsidRPr="00B10A1A">
        <w:rPr>
          <w:rFonts w:asciiTheme="minorHAnsi" w:hAnsiTheme="minorHAnsi" w:cstheme="minorHAnsi"/>
          <w:b w:val="0"/>
          <w:bCs w:val="0"/>
          <w:i w:val="0"/>
          <w:color w:val="0D0D0D"/>
          <w:sz w:val="22"/>
          <w:szCs w:val="22"/>
        </w:rPr>
        <w:t xml:space="preserve">  DevOps Engineer</w:t>
      </w:r>
    </w:p>
    <w:p w:rsidR="002E7C1F" w:rsidRPr="00B10A1A" w:rsidP="000C6FCE">
      <w:pPr>
        <w:shd w:val="clear" w:color="auto" w:fill="FFFFFF"/>
        <w:spacing w:before="60" w:after="60"/>
        <w:jc w:val="both"/>
        <w:rPr>
          <w:rFonts w:asciiTheme="minorHAnsi" w:hAnsiTheme="minorHAnsi" w:cstheme="minorHAnsi"/>
          <w:b/>
          <w:bCs/>
          <w:color w:val="0D0D0D"/>
          <w:sz w:val="22"/>
          <w:szCs w:val="22"/>
        </w:rPr>
      </w:pPr>
      <w:r w:rsidRPr="00B10A1A">
        <w:rPr>
          <w:rFonts w:asciiTheme="minorHAnsi" w:hAnsiTheme="minorHAnsi" w:cstheme="minorHAnsi"/>
          <w:b/>
          <w:bCs/>
          <w:color w:val="0D0D0D"/>
          <w:sz w:val="22"/>
          <w:szCs w:val="22"/>
        </w:rPr>
        <w:t> </w:t>
      </w:r>
    </w:p>
    <w:p w:rsidR="006A6207" w:rsidRPr="002600A4" w:rsidP="002600A4">
      <w:pPr>
        <w:shd w:val="clear" w:color="auto" w:fill="FFFFFF"/>
        <w:spacing w:before="60" w:after="60"/>
        <w:jc w:val="both"/>
        <w:rPr>
          <w:rFonts w:asciiTheme="minorHAnsi" w:hAnsiTheme="minorHAnsi" w:cstheme="minorHAnsi"/>
          <w:b/>
          <w:bCs/>
          <w:color w:val="0D0D0D"/>
          <w:sz w:val="22"/>
          <w:szCs w:val="22"/>
        </w:rPr>
      </w:pPr>
      <w:r w:rsidRPr="00B10A1A">
        <w:rPr>
          <w:rFonts w:asciiTheme="minorHAnsi" w:hAnsiTheme="minorHAnsi" w:cstheme="minorHAnsi"/>
          <w:b/>
          <w:bCs/>
          <w:color w:val="0D0D0D"/>
          <w:sz w:val="22"/>
          <w:szCs w:val="22"/>
        </w:rPr>
        <w:t>Description:</w:t>
      </w:r>
    </w:p>
    <w:p w:rsidR="00D14C18" w:rsidRPr="006A6207" w:rsidP="006A6207">
      <w:pPr>
        <w:spacing w:before="60" w:after="60" w:line="276" w:lineRule="auto"/>
        <w:jc w:val="both"/>
        <w:rPr>
          <w:rFonts w:asciiTheme="minorHAnsi" w:hAnsiTheme="minorHAnsi" w:cstheme="minorHAnsi"/>
          <w:sz w:val="22"/>
          <w:szCs w:val="22"/>
          <w:lang w:val="en-IN" w:eastAsia="fr-FR"/>
        </w:rPr>
      </w:pPr>
      <w:r w:rsidRPr="006A6207">
        <w:rPr>
          <w:rFonts w:asciiTheme="minorHAnsi" w:hAnsiTheme="minorHAnsi" w:cstheme="minorHAnsi"/>
          <w:color w:val="000000"/>
          <w:sz w:val="22"/>
          <w:szCs w:val="22"/>
          <w:u w:color="000000"/>
        </w:rPr>
        <w:t xml:space="preserve">Sentinel EMS is a web based Licensing and </w:t>
      </w:r>
      <w:hyperlink r:id="rId6" w:history="1">
        <w:r w:rsidRPr="006A6207">
          <w:rPr>
            <w:rFonts w:asciiTheme="minorHAnsi" w:hAnsiTheme="minorHAnsi" w:cstheme="minorHAnsi"/>
            <w:color w:val="000000"/>
            <w:sz w:val="22"/>
            <w:szCs w:val="22"/>
            <w:u w:color="000000"/>
          </w:rPr>
          <w:t>Entitlement Management</w:t>
        </w:r>
      </w:hyperlink>
      <w:r w:rsidRPr="006A6207">
        <w:rPr>
          <w:rFonts w:asciiTheme="minorHAnsi" w:hAnsiTheme="minorHAnsi" w:cstheme="minorHAnsi"/>
          <w:color w:val="000000"/>
          <w:sz w:val="22"/>
          <w:szCs w:val="22"/>
          <w:u w:color="000000"/>
        </w:rPr>
        <w:t xml:space="preserve"> system that enables software developers and device manufacturers to maximize revenues and streamline business operations. The Sentinel EMS platform includes out-of-the-box interfaces for license generation, activation, tracking, reporting, and back-office integration and customer self-service portals.</w:t>
      </w:r>
    </w:p>
    <w:p w:rsidR="00D14C18" w:rsidP="000C6FCE">
      <w:pPr>
        <w:spacing w:before="60" w:after="60"/>
        <w:jc w:val="both"/>
        <w:rPr>
          <w:rFonts w:eastAsia="Calibri" w:asciiTheme="minorHAnsi" w:hAnsiTheme="minorHAnsi" w:cstheme="minorHAnsi"/>
          <w:b/>
          <w:sz w:val="22"/>
          <w:szCs w:val="22"/>
        </w:rPr>
      </w:pPr>
    </w:p>
    <w:p w:rsidR="00D14C18" w:rsidP="000C6FCE">
      <w:pPr>
        <w:spacing w:before="60" w:after="60"/>
        <w:jc w:val="both"/>
        <w:rPr>
          <w:rFonts w:eastAsia="Calibri" w:asciiTheme="minorHAnsi" w:hAnsiTheme="minorHAnsi" w:cstheme="minorHAnsi"/>
          <w:b/>
          <w:sz w:val="22"/>
          <w:szCs w:val="22"/>
        </w:rPr>
      </w:pPr>
      <w:r>
        <w:rPr>
          <w:rFonts w:eastAsia="Calibri"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     </w:t>
      </w:r>
    </w:p>
    <w:p w:rsidR="002E7C1F" w:rsidRPr="002600A4" w:rsidP="000C6FCE">
      <w:pPr>
        <w:spacing w:before="60" w:after="60"/>
        <w:jc w:val="both"/>
        <w:rPr>
          <w:rFonts w:eastAsia="Calibri" w:asciiTheme="minorHAnsi" w:hAnsiTheme="minorHAnsi" w:cstheme="minorHAnsi"/>
          <w:b/>
        </w:rPr>
      </w:pPr>
      <w:r w:rsidRPr="002600A4">
        <w:rPr>
          <w:rFonts w:eastAsia="Calibri" w:asciiTheme="minorHAnsi" w:hAnsiTheme="minorHAnsi" w:cstheme="minorHAnsi"/>
          <w:b/>
        </w:rPr>
        <w:t>Responsibilities:</w:t>
      </w:r>
    </w:p>
    <w:p w:rsidR="002E7C1F" w:rsidRPr="00B10A1A" w:rsidP="000C6FCE">
      <w:pPr>
        <w:spacing w:before="60" w:after="60"/>
        <w:jc w:val="both"/>
        <w:rPr>
          <w:rFonts w:eastAsia="Calibri" w:asciiTheme="minorHAnsi" w:hAnsiTheme="minorHAnsi" w:cstheme="minorHAnsi"/>
          <w:b/>
          <w:sz w:val="22"/>
          <w:szCs w:val="22"/>
        </w:rPr>
      </w:pPr>
    </w:p>
    <w:p w:rsidR="002E7C1F" w:rsidRPr="00B10A1A" w:rsidP="000C6FCE">
      <w:pPr>
        <w:pStyle w:val="Default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autoSpaceDE w:val="0"/>
        <w:autoSpaceDN w:val="0"/>
        <w:adjustRightInd w:val="0"/>
        <w:spacing w:before="60" w:after="60" w:line="276" w:lineRule="auto"/>
        <w:jc w:val="both"/>
        <w:rPr>
          <w:rFonts w:asciiTheme="minorHAnsi" w:hAnsiTheme="minorHAnsi" w:cstheme="minorHAnsi"/>
          <w:color w:val="auto"/>
          <w:shd w:val="clear" w:color="auto" w:fill="FFFFFF"/>
        </w:rPr>
      </w:pPr>
      <w:r w:rsidRPr="00B10A1A">
        <w:rPr>
          <w:rFonts w:asciiTheme="minorHAnsi" w:hAnsiTheme="minorHAnsi" w:cstheme="minorHAnsi"/>
          <w:color w:val="auto"/>
          <w:shd w:val="clear" w:color="auto" w:fill="FFFFFF"/>
        </w:rPr>
        <w:t>Insta</w:t>
      </w:r>
      <w:r w:rsidR="00665403">
        <w:rPr>
          <w:rFonts w:asciiTheme="minorHAnsi" w:hAnsiTheme="minorHAnsi" w:cstheme="minorHAnsi"/>
          <w:color w:val="auto"/>
          <w:shd w:val="clear" w:color="auto" w:fill="FFFFFF"/>
        </w:rPr>
        <w:t xml:space="preserve">lling and configuring </w:t>
      </w:r>
      <w:r w:rsidRPr="00B10A1A">
        <w:rPr>
          <w:rFonts w:asciiTheme="minorHAnsi" w:hAnsiTheme="minorHAnsi" w:cstheme="minorHAnsi"/>
          <w:color w:val="auto"/>
          <w:shd w:val="clear" w:color="auto" w:fill="FFFFFF"/>
        </w:rPr>
        <w:t xml:space="preserve"> Git and Jenkins and deployment servers.</w:t>
      </w:r>
    </w:p>
    <w:p w:rsidR="002E7C1F" w:rsidRPr="00B10A1A" w:rsidP="000C6FCE">
      <w:pPr>
        <w:numPr>
          <w:ilvl w:val="0"/>
          <w:numId w:val="9"/>
        </w:numPr>
        <w:spacing w:before="60" w:after="60" w:line="276" w:lineRule="auto"/>
        <w:jc w:val="both"/>
        <w:rPr>
          <w:rFonts w:eastAsia="Calibri" w:asciiTheme="minorHAnsi" w:hAnsiTheme="minorHAnsi" w:cstheme="minorHAnsi"/>
          <w:sz w:val="22"/>
          <w:szCs w:val="22"/>
        </w:rPr>
      </w:pPr>
      <w:r w:rsidRPr="00B10A1A">
        <w:rPr>
          <w:rFonts w:eastAsia="Calibri" w:asciiTheme="minorHAnsi" w:hAnsiTheme="minorHAnsi" w:cstheme="minorHAnsi"/>
          <w:sz w:val="22"/>
          <w:szCs w:val="22"/>
        </w:rPr>
        <w:t xml:space="preserve">Setting up the new build environment for various applications in </w:t>
      </w:r>
      <w:r w:rsidRPr="00B10A1A">
        <w:rPr>
          <w:rFonts w:eastAsia="Calibri" w:asciiTheme="minorHAnsi" w:hAnsiTheme="minorHAnsi" w:cstheme="minorHAnsi"/>
          <w:b/>
          <w:sz w:val="22"/>
          <w:szCs w:val="22"/>
        </w:rPr>
        <w:t xml:space="preserve">Windows/Linux </w:t>
      </w:r>
      <w:r w:rsidRPr="00B10A1A">
        <w:rPr>
          <w:rFonts w:eastAsia="Calibri" w:asciiTheme="minorHAnsi" w:hAnsiTheme="minorHAnsi" w:cstheme="minorHAnsi"/>
          <w:sz w:val="22"/>
          <w:szCs w:val="22"/>
        </w:rPr>
        <w:t>environment. Maintain server loads across all environments.</w:t>
      </w:r>
    </w:p>
    <w:p w:rsidR="002E7C1F" w:rsidRPr="00B10A1A" w:rsidP="000C6FCE">
      <w:pPr>
        <w:pStyle w:val="Default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autoSpaceDE w:val="0"/>
        <w:autoSpaceDN w:val="0"/>
        <w:adjustRightInd w:val="0"/>
        <w:spacing w:before="60" w:after="60" w:line="276" w:lineRule="auto"/>
        <w:jc w:val="both"/>
        <w:rPr>
          <w:rFonts w:asciiTheme="minorHAnsi" w:hAnsiTheme="minorHAnsi" w:cstheme="minorHAnsi"/>
          <w:color w:val="auto"/>
          <w:shd w:val="clear" w:color="auto" w:fill="FFFFFF"/>
        </w:rPr>
      </w:pPr>
      <w:r w:rsidRPr="00B10A1A">
        <w:rPr>
          <w:rFonts w:asciiTheme="minorHAnsi" w:hAnsiTheme="minorHAnsi" w:cstheme="minorHAnsi"/>
          <w:color w:val="auto"/>
          <w:shd w:val="clear" w:color="auto" w:fill="FFFFFF"/>
        </w:rPr>
        <w:t xml:space="preserve">Administered local and remote servers using </w:t>
      </w:r>
      <w:r w:rsidRPr="00B10A1A">
        <w:rPr>
          <w:rFonts w:asciiTheme="minorHAnsi" w:hAnsiTheme="minorHAnsi" w:cstheme="minorHAnsi"/>
          <w:b/>
          <w:color w:val="auto"/>
          <w:shd w:val="clear" w:color="auto" w:fill="FFFFFF"/>
        </w:rPr>
        <w:t>SSH (secure shell)</w:t>
      </w:r>
      <w:r w:rsidRPr="00B10A1A">
        <w:rPr>
          <w:rFonts w:asciiTheme="minorHAnsi" w:hAnsiTheme="minorHAnsi" w:cstheme="minorHAnsi"/>
          <w:color w:val="auto"/>
          <w:shd w:val="clear" w:color="auto" w:fill="FFFFFF"/>
        </w:rPr>
        <w:t xml:space="preserve"> tool on daily basis. </w:t>
      </w:r>
    </w:p>
    <w:p w:rsidR="002E7C1F" w:rsidRPr="00B10A1A" w:rsidP="000C6FCE">
      <w:pPr>
        <w:pStyle w:val="Default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autoSpaceDE w:val="0"/>
        <w:autoSpaceDN w:val="0"/>
        <w:adjustRightInd w:val="0"/>
        <w:spacing w:before="60" w:after="60" w:line="276" w:lineRule="auto"/>
        <w:jc w:val="both"/>
        <w:rPr>
          <w:rFonts w:asciiTheme="minorHAnsi" w:hAnsiTheme="minorHAnsi" w:cstheme="minorHAnsi"/>
          <w:color w:val="auto"/>
          <w:shd w:val="clear" w:color="auto" w:fill="FFFFFF"/>
        </w:rPr>
      </w:pPr>
      <w:r w:rsidRPr="00B10A1A">
        <w:rPr>
          <w:rFonts w:asciiTheme="minorHAnsi" w:hAnsiTheme="minorHAnsi" w:cstheme="minorHAnsi"/>
          <w:color w:val="auto"/>
          <w:shd w:val="clear" w:color="auto" w:fill="FFFFFF"/>
        </w:rPr>
        <w:t>Performed all System Administration tasks like cron jobs, installing packages,</w:t>
      </w:r>
    </w:p>
    <w:p w:rsidR="002E7C1F" w:rsidRPr="00B10A1A" w:rsidP="000C6FCE">
      <w:pPr>
        <w:pStyle w:val="Default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autoSpaceDE w:val="0"/>
        <w:autoSpaceDN w:val="0"/>
        <w:adjustRightInd w:val="0"/>
        <w:spacing w:before="60" w:after="60" w:line="276" w:lineRule="auto"/>
        <w:jc w:val="both"/>
        <w:rPr>
          <w:rFonts w:asciiTheme="minorHAnsi" w:hAnsiTheme="minorHAnsi" w:cstheme="minorHAnsi"/>
          <w:color w:val="auto"/>
          <w:shd w:val="clear" w:color="auto" w:fill="FFFFFF"/>
        </w:rPr>
      </w:pPr>
      <w:r w:rsidRPr="00B10A1A">
        <w:rPr>
          <w:rFonts w:asciiTheme="minorHAnsi" w:hAnsiTheme="minorHAnsi" w:cstheme="minorHAnsi"/>
          <w:color w:val="auto"/>
          <w:shd w:val="clear" w:color="auto" w:fill="FFFFFF"/>
        </w:rPr>
        <w:t>Grant permissions to files, users and groups, and fix login issues on servers. Perform configuration update on servers. </w:t>
      </w:r>
    </w:p>
    <w:p w:rsidR="002E7C1F" w:rsidRPr="00B10A1A" w:rsidP="000C6FCE">
      <w:pPr>
        <w:pStyle w:val="Default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autoSpaceDE w:val="0"/>
        <w:autoSpaceDN w:val="0"/>
        <w:adjustRightInd w:val="0"/>
        <w:spacing w:before="60" w:after="60" w:line="276" w:lineRule="auto"/>
        <w:jc w:val="both"/>
        <w:rPr>
          <w:rFonts w:asciiTheme="minorHAnsi" w:hAnsiTheme="minorHAnsi" w:cstheme="minorHAnsi"/>
          <w:color w:val="auto"/>
          <w:shd w:val="clear" w:color="auto" w:fill="FFFFFF"/>
        </w:rPr>
      </w:pPr>
      <w:r w:rsidRPr="00B10A1A">
        <w:rPr>
          <w:rFonts w:asciiTheme="minorHAnsi" w:hAnsiTheme="minorHAnsi" w:cstheme="minorHAnsi"/>
          <w:color w:val="auto"/>
          <w:shd w:val="clear" w:color="auto" w:fill="FFFFFF"/>
        </w:rPr>
        <w:t>Automating the Build Processes using CI tools Jenkins.</w:t>
      </w:r>
    </w:p>
    <w:p w:rsidR="002E7C1F" w:rsidRPr="00B10A1A" w:rsidP="000C6FCE">
      <w:pPr>
        <w:numPr>
          <w:ilvl w:val="0"/>
          <w:numId w:val="9"/>
        </w:numPr>
        <w:suppressAutoHyphens w:val="0"/>
        <w:spacing w:before="60" w:after="60" w:line="276" w:lineRule="auto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10A1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Worked with </w:t>
      </w:r>
      <w:r w:rsidRPr="00B10A1A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Maven</w:t>
      </w:r>
      <w:r w:rsidRPr="00B10A1A">
        <w:rPr>
          <w:rFonts w:asciiTheme="minorHAnsi" w:hAnsiTheme="minorHAnsi" w:cstheme="minorHAnsi"/>
          <w:sz w:val="22"/>
          <w:szCs w:val="22"/>
        </w:rPr>
        <w:t> </w:t>
      </w:r>
      <w:r w:rsidRPr="00B10A1A">
        <w:rPr>
          <w:rFonts w:asciiTheme="minorHAnsi" w:hAnsiTheme="minorHAnsi" w:cstheme="minorHAnsi"/>
          <w:sz w:val="22"/>
          <w:szCs w:val="22"/>
          <w:shd w:val="clear" w:color="auto" w:fill="FFFFFF"/>
        </w:rPr>
        <w:t>to automate the</w:t>
      </w:r>
      <w:r w:rsidRPr="00B10A1A">
        <w:rPr>
          <w:rFonts w:asciiTheme="minorHAnsi" w:hAnsiTheme="minorHAnsi" w:cstheme="minorHAnsi"/>
          <w:sz w:val="22"/>
          <w:szCs w:val="22"/>
        </w:rPr>
        <w:t> </w:t>
      </w:r>
      <w:r w:rsidRPr="00B10A1A">
        <w:rPr>
          <w:rFonts w:asciiTheme="minorHAnsi" w:hAnsiTheme="minorHAnsi" w:cstheme="minorHAnsi"/>
          <w:sz w:val="22"/>
          <w:szCs w:val="22"/>
          <w:shd w:val="clear" w:color="auto" w:fill="FFFFFF"/>
        </w:rPr>
        <w:t>build</w:t>
      </w:r>
      <w:r w:rsidRPr="00B10A1A">
        <w:rPr>
          <w:rFonts w:asciiTheme="minorHAnsi" w:hAnsiTheme="minorHAnsi" w:cstheme="minorHAnsi"/>
          <w:sz w:val="22"/>
          <w:szCs w:val="22"/>
        </w:rPr>
        <w:t> </w:t>
      </w:r>
      <w:r w:rsidRPr="00B10A1A">
        <w:rPr>
          <w:rFonts w:asciiTheme="minorHAnsi" w:hAnsiTheme="minorHAnsi" w:cstheme="minorHAnsi"/>
          <w:sz w:val="22"/>
          <w:szCs w:val="22"/>
          <w:shd w:val="clear" w:color="auto" w:fill="FFFFFF"/>
        </w:rPr>
        <w:t>process.</w:t>
      </w:r>
    </w:p>
    <w:p w:rsidR="002E7C1F" w:rsidRPr="00B10A1A" w:rsidP="000C6FCE">
      <w:pPr>
        <w:pStyle w:val="Default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autoSpaceDE w:val="0"/>
        <w:autoSpaceDN w:val="0"/>
        <w:adjustRightInd w:val="0"/>
        <w:spacing w:before="60" w:after="60" w:line="276" w:lineRule="auto"/>
        <w:jc w:val="both"/>
        <w:rPr>
          <w:rFonts w:asciiTheme="minorHAnsi" w:hAnsiTheme="minorHAnsi" w:cstheme="minorHAnsi"/>
          <w:color w:val="auto"/>
          <w:shd w:val="clear" w:color="auto" w:fill="FFFFFF"/>
        </w:rPr>
      </w:pPr>
      <w:r w:rsidRPr="00B10A1A">
        <w:rPr>
          <w:rFonts w:asciiTheme="minorHAnsi" w:hAnsiTheme="minorHAnsi" w:cstheme="minorHAnsi"/>
          <w:color w:val="auto"/>
          <w:shd w:val="clear" w:color="auto" w:fill="FFFFFF"/>
        </w:rPr>
        <w:t>Creating  WAR/EAR files using  Maven.</w:t>
      </w:r>
    </w:p>
    <w:p w:rsidR="00B10A1A" w:rsidRPr="00DF5FBC" w:rsidP="000C6FCE">
      <w:pPr>
        <w:numPr>
          <w:ilvl w:val="0"/>
          <w:numId w:val="9"/>
        </w:numPr>
        <w:suppressAutoHyphens w:val="0"/>
        <w:spacing w:before="60" w:after="60" w:line="276" w:lineRule="auto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F5FBC">
        <w:rPr>
          <w:rFonts w:asciiTheme="minorHAnsi" w:hAnsiTheme="minorHAnsi" w:cstheme="minorHAnsi"/>
          <w:sz w:val="22"/>
          <w:szCs w:val="22"/>
          <w:shd w:val="clear" w:color="auto" w:fill="FFFFFF"/>
        </w:rPr>
        <w:t>Implemented a complete automated build-release solution using a combination of technologies like Maven, Jenkins.</w:t>
      </w:r>
    </w:p>
    <w:p w:rsidR="002E7C1F" w:rsidRPr="00B10A1A" w:rsidP="000C6FCE">
      <w:pPr>
        <w:numPr>
          <w:ilvl w:val="0"/>
          <w:numId w:val="9"/>
        </w:numPr>
        <w:suppressAutoHyphens w:val="0"/>
        <w:spacing w:before="60" w:after="60" w:line="276" w:lineRule="auto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10A1A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Installed, Configured</w:t>
      </w:r>
      <w:r w:rsidRPr="00B10A1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B10A1A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Administered</w:t>
      </w:r>
      <w:r w:rsidRPr="00B10A1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10A1A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Jenkins</w:t>
      </w:r>
      <w:r w:rsidRPr="00B10A1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continuous integration tool.</w:t>
      </w:r>
    </w:p>
    <w:p w:rsidR="002E7C1F" w:rsidRPr="00B10A1A" w:rsidP="000C6FCE">
      <w:pPr>
        <w:numPr>
          <w:ilvl w:val="0"/>
          <w:numId w:val="9"/>
        </w:numPr>
        <w:suppressAutoHyphens w:val="0"/>
        <w:spacing w:before="60" w:after="60" w:line="276" w:lineRule="auto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10A1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Configured </w:t>
      </w:r>
      <w:r w:rsidRPr="00B10A1A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GIT</w:t>
      </w:r>
      <w:r w:rsidRPr="00B10A1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with Jenkins and schedule jobs using </w:t>
      </w:r>
      <w:r w:rsidRPr="00B10A1A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Poll SCM</w:t>
      </w:r>
      <w:r w:rsidRPr="00B10A1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option.</w:t>
      </w:r>
    </w:p>
    <w:p w:rsidR="002E7C1F" w:rsidP="000C6FCE">
      <w:pPr>
        <w:numPr>
          <w:ilvl w:val="0"/>
          <w:numId w:val="9"/>
        </w:numPr>
        <w:suppressAutoHyphens w:val="0"/>
        <w:spacing w:before="60" w:after="60" w:line="276" w:lineRule="auto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10A1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Integrated GIT into </w:t>
      </w:r>
      <w:r w:rsidRPr="00B10A1A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Jenkins</w:t>
      </w:r>
      <w:r w:rsidRPr="00B10A1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automate the code check-out process. </w:t>
      </w:r>
    </w:p>
    <w:p w:rsidR="008E15C9" w:rsidRPr="008E15C9" w:rsidP="008E15C9">
      <w:pPr>
        <w:numPr>
          <w:ilvl w:val="0"/>
          <w:numId w:val="9"/>
        </w:numPr>
        <w:tabs>
          <w:tab w:val="left" w:pos="-180"/>
        </w:tabs>
        <w:suppressAutoHyphens w:val="0"/>
        <w:spacing w:line="276" w:lineRule="auto"/>
        <w:contextualSpacing/>
        <w:jc w:val="both"/>
        <w:rPr>
          <w:rFonts w:ascii="Calibri" w:hAnsi="Calibri"/>
        </w:rPr>
      </w:pPr>
      <w:r w:rsidRPr="00984A53">
        <w:rPr>
          <w:rFonts w:ascii="Calibri" w:hAnsi="Calibri"/>
          <w:shd w:val="clear" w:color="auto" w:fill="FFFFFF"/>
        </w:rPr>
        <w:t xml:space="preserve">Extensive working experience on configuration management tools </w:t>
      </w:r>
      <w:r w:rsidRPr="00984A53">
        <w:rPr>
          <w:rFonts w:ascii="Calibri" w:hAnsi="Calibri"/>
          <w:b/>
          <w:shd w:val="clear" w:color="auto" w:fill="FFFFFF"/>
        </w:rPr>
        <w:t>Ansible</w:t>
      </w:r>
      <w:r>
        <w:rPr>
          <w:rFonts w:ascii="Calibri" w:hAnsi="Calibri"/>
          <w:b/>
          <w:shd w:val="clear" w:color="auto" w:fill="FFFFFF"/>
        </w:rPr>
        <w:t>.</w:t>
      </w:r>
    </w:p>
    <w:p w:rsidR="002E7C1F" w:rsidRPr="00B10A1A" w:rsidP="000C6FCE">
      <w:pPr>
        <w:numPr>
          <w:ilvl w:val="0"/>
          <w:numId w:val="9"/>
        </w:numPr>
        <w:suppressAutoHyphens w:val="0"/>
        <w:spacing w:before="60" w:after="60" w:line="276" w:lineRule="auto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10A1A">
        <w:rPr>
          <w:rFonts w:asciiTheme="minorHAnsi" w:hAnsiTheme="minorHAnsi" w:cstheme="minorHAnsi"/>
          <w:sz w:val="22"/>
          <w:szCs w:val="22"/>
          <w:shd w:val="clear" w:color="auto" w:fill="FFFFFF"/>
        </w:rPr>
        <w:t>Developed shell scripts for automation of the build and release process.</w:t>
      </w:r>
    </w:p>
    <w:p w:rsidR="002E7C1F" w:rsidRPr="00B10A1A" w:rsidP="000C6FCE">
      <w:pPr>
        <w:numPr>
          <w:ilvl w:val="0"/>
          <w:numId w:val="9"/>
        </w:numPr>
        <w:suppressAutoHyphens w:val="0"/>
        <w:spacing w:before="60" w:after="60" w:line="276" w:lineRule="auto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10A1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B10A1A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Maven</w:t>
      </w:r>
      <w:r w:rsidRPr="00B10A1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as build tool on </w:t>
      </w:r>
      <w:r w:rsidRPr="00B10A1A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Java</w:t>
      </w:r>
      <w:r w:rsidRPr="00B10A1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projects for the development of build artifacts on the source code.</w:t>
      </w:r>
    </w:p>
    <w:p w:rsidR="002E7C1F" w:rsidRPr="00B10A1A" w:rsidP="000C6FCE">
      <w:pPr>
        <w:numPr>
          <w:ilvl w:val="0"/>
          <w:numId w:val="9"/>
        </w:numPr>
        <w:suppressAutoHyphens w:val="0"/>
        <w:spacing w:before="60" w:after="60" w:line="276" w:lineRule="auto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10A1A">
        <w:rPr>
          <w:rFonts w:asciiTheme="minorHAnsi" w:hAnsiTheme="minorHAnsi" w:cstheme="minorHAnsi"/>
          <w:sz w:val="22"/>
          <w:szCs w:val="22"/>
          <w:shd w:val="clear" w:color="auto" w:fill="FFFFFF"/>
        </w:rPr>
        <w:t>Created master and slave configuration in Jenkins.</w:t>
      </w:r>
    </w:p>
    <w:p w:rsidR="002E7C1F" w:rsidRPr="00B10A1A" w:rsidP="000C6FCE">
      <w:pPr>
        <w:numPr>
          <w:ilvl w:val="0"/>
          <w:numId w:val="9"/>
        </w:numPr>
        <w:suppressAutoHyphens w:val="0"/>
        <w:spacing w:before="60" w:after="60" w:line="276" w:lineRule="auto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10A1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Supported and developed tools for </w:t>
      </w:r>
      <w:r w:rsidRPr="00B10A1A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Integration, Automated Testing</w:t>
      </w:r>
      <w:r w:rsidRPr="00B10A1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B10A1A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Release Management</w:t>
      </w:r>
      <w:r w:rsidRPr="00B10A1A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2E7C1F" w:rsidRPr="00B10A1A" w:rsidP="000C6FCE">
      <w:pPr>
        <w:numPr>
          <w:ilvl w:val="0"/>
          <w:numId w:val="9"/>
        </w:numPr>
        <w:suppressAutoHyphens w:val="0"/>
        <w:spacing w:before="60" w:after="60" w:line="276" w:lineRule="auto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10A1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B10A1A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GIT</w:t>
      </w:r>
      <w:r w:rsidRPr="00B10A1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as source code repositories.</w:t>
      </w:r>
    </w:p>
    <w:p w:rsidR="002E7C1F" w:rsidRPr="00B10A1A" w:rsidP="000C6FCE">
      <w:pPr>
        <w:numPr>
          <w:ilvl w:val="0"/>
          <w:numId w:val="9"/>
        </w:numPr>
        <w:suppressAutoHyphens w:val="0"/>
        <w:spacing w:before="60" w:after="60" w:line="276" w:lineRule="auto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10A1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B10A1A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Jenkins</w:t>
      </w:r>
      <w:r w:rsidRPr="00B10A1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</w:t>
      </w:r>
      <w:r w:rsidRPr="00B10A1A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Continuous Integration</w:t>
      </w:r>
      <w:r w:rsidRPr="00B10A1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deployment into </w:t>
      </w:r>
      <w:r w:rsidRPr="00B10A1A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Tomcat </w:t>
      </w:r>
      <w:r w:rsidRPr="00B10A1A">
        <w:rPr>
          <w:rFonts w:asciiTheme="minorHAnsi" w:hAnsiTheme="minorHAnsi" w:cstheme="minorHAnsi"/>
          <w:sz w:val="22"/>
          <w:szCs w:val="22"/>
          <w:shd w:val="clear" w:color="auto" w:fill="FFFFFF"/>
        </w:rPr>
        <w:t>application server.</w:t>
      </w:r>
    </w:p>
    <w:p w:rsidR="002600A4" w:rsidP="000C6FCE">
      <w:pPr>
        <w:spacing w:before="60" w:after="6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2600A4" w:rsidP="000C6FCE">
      <w:pPr>
        <w:spacing w:before="60" w:after="6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3F592F" w:rsidRPr="002600A4" w:rsidP="000C6FCE">
      <w:pPr>
        <w:spacing w:before="60" w:after="60" w:line="360" w:lineRule="auto"/>
        <w:jc w:val="both"/>
        <w:rPr>
          <w:rFonts w:asciiTheme="minorHAnsi" w:hAnsiTheme="minorHAnsi" w:cstheme="minorHAnsi"/>
          <w:b/>
        </w:rPr>
      </w:pPr>
      <w:r w:rsidRPr="002600A4">
        <w:rPr>
          <w:rFonts w:asciiTheme="minorHAnsi" w:hAnsiTheme="minorHAnsi" w:cstheme="minorHAnsi"/>
          <w:b/>
        </w:rPr>
        <w:t xml:space="preserve">Declaration: </w:t>
      </w:r>
    </w:p>
    <w:p w:rsidR="000C6FCE" w:rsidP="000C6FCE">
      <w:pPr>
        <w:spacing w:before="60" w:after="6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10A1A">
        <w:rPr>
          <w:rFonts w:asciiTheme="minorHAnsi" w:hAnsiTheme="minorHAnsi" w:cstheme="minorHAnsi"/>
          <w:sz w:val="22"/>
          <w:szCs w:val="22"/>
        </w:rPr>
        <w:t xml:space="preserve">I hereby declare that the details furnished above are true to the best of my knowledge and belief.    </w:t>
      </w:r>
      <w:r w:rsidRPr="00B10A1A">
        <w:rPr>
          <w:rFonts w:asciiTheme="minorHAnsi" w:hAnsiTheme="minorHAnsi" w:cstheme="minorHAnsi"/>
          <w:sz w:val="22"/>
          <w:szCs w:val="22"/>
        </w:rPr>
        <w:tab/>
      </w:r>
    </w:p>
    <w:p w:rsidR="002600A4" w:rsidP="00D14C18">
      <w:pPr>
        <w:spacing w:before="60" w:after="6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10A1A">
        <w:rPr>
          <w:rFonts w:asciiTheme="minorHAnsi" w:hAnsiTheme="minorHAnsi" w:cstheme="minorHAnsi"/>
          <w:sz w:val="22"/>
          <w:szCs w:val="22"/>
        </w:rPr>
        <w:tab/>
      </w:r>
      <w:r w:rsidRPr="00B10A1A">
        <w:rPr>
          <w:rFonts w:asciiTheme="minorHAnsi" w:hAnsiTheme="minorHAnsi" w:cstheme="minorHAnsi"/>
          <w:sz w:val="22"/>
          <w:szCs w:val="22"/>
        </w:rPr>
        <w:tab/>
      </w:r>
      <w:r w:rsidRPr="00B10A1A">
        <w:rPr>
          <w:rFonts w:asciiTheme="minorHAnsi" w:hAnsiTheme="minorHAnsi" w:cstheme="minorHAnsi"/>
          <w:sz w:val="22"/>
          <w:szCs w:val="22"/>
        </w:rPr>
        <w:tab/>
      </w:r>
      <w:r w:rsidRPr="00B10A1A">
        <w:rPr>
          <w:rFonts w:asciiTheme="minorHAnsi" w:hAnsiTheme="minorHAnsi" w:cstheme="minorHAnsi"/>
          <w:sz w:val="22"/>
          <w:szCs w:val="22"/>
        </w:rPr>
        <w:tab/>
      </w:r>
      <w:r w:rsidRPr="00B10A1A">
        <w:rPr>
          <w:rFonts w:asciiTheme="minorHAnsi" w:hAnsiTheme="minorHAnsi" w:cstheme="minorHAnsi"/>
          <w:sz w:val="22"/>
          <w:szCs w:val="22"/>
        </w:rPr>
        <w:tab/>
      </w:r>
      <w:r w:rsidRPr="00B10A1A">
        <w:rPr>
          <w:rFonts w:asciiTheme="minorHAnsi" w:hAnsiTheme="minorHAnsi" w:cstheme="minorHAnsi"/>
          <w:sz w:val="22"/>
          <w:szCs w:val="22"/>
        </w:rPr>
        <w:tab/>
      </w:r>
      <w:r w:rsidRPr="00B10A1A">
        <w:rPr>
          <w:rFonts w:asciiTheme="minorHAnsi" w:hAnsiTheme="minorHAnsi" w:cstheme="minorHAnsi"/>
          <w:sz w:val="22"/>
          <w:szCs w:val="22"/>
        </w:rPr>
        <w:tab/>
      </w:r>
      <w:r w:rsidRPr="00B10A1A">
        <w:rPr>
          <w:rFonts w:asciiTheme="minorHAnsi" w:hAnsiTheme="minorHAnsi" w:cstheme="minorHAnsi"/>
          <w:sz w:val="22"/>
          <w:szCs w:val="22"/>
        </w:rPr>
        <w:tab/>
        <w:t xml:space="preserve">                </w:t>
      </w:r>
    </w:p>
    <w:p w:rsidR="003F592F" w:rsidRPr="00B10A1A" w:rsidP="002600A4">
      <w:pPr>
        <w:pStyle w:val="NoSpacing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                                                                                                                                                                  </w:t>
      </w:r>
      <w:r w:rsidR="006A6207">
        <w:rPr>
          <w:rFonts w:asciiTheme="minorHAnsi" w:hAnsiTheme="minorHAnsi" w:cstheme="minorHAnsi"/>
          <w:sz w:val="22"/>
        </w:rPr>
        <w:t xml:space="preserve">      </w:t>
      </w:r>
      <w:r w:rsidRPr="0003606D">
        <w:rPr>
          <w:rFonts w:asciiTheme="minorHAnsi" w:hAnsiTheme="minorHAnsi" w:cstheme="minorHAnsi"/>
          <w:b/>
          <w:sz w:val="28"/>
          <w:szCs w:val="28"/>
        </w:rPr>
        <w:t>uday</w:t>
      </w:r>
      <w:r>
        <w:rPr>
          <w:rFonts w:asciiTheme="minorHAnsi" w:hAnsiTheme="minorHAnsi" w:cstheme="minorHAnsi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1pt;height:0.6pt;margin-top:0.4pt;margin-left:0.05pt;mso-wrap-style:none;position:absolute;v-text-anchor:middle;z-index:-251656192" strokecolor="#3465a4">
            <v:stroke joinstyle="round" color2="#cb9a5b"/>
          </v:shape>
        </w:pict>
      </w:r>
      <w:r w:rsidR="0003606D">
        <w:rPr>
          <w:rFonts w:asciiTheme="minorHAnsi" w:hAnsiTheme="minorHAnsi" w:cstheme="minorHAnsi"/>
          <w:b/>
          <w:sz w:val="28"/>
          <w:szCs w:val="28"/>
        </w:rPr>
        <w:t>.</w:t>
      </w:r>
      <w:r>
        <w:pict>
          <v:shape id="_x0000_s1029" type="#_x0000_t75" style="width:1pt;height:1pt;margin-top:0;margin-left:0;position:absolute;z-index:251659264">
            <v:imagedata r:id="rId7"/>
          </v:shape>
        </w:pict>
      </w:r>
    </w:p>
    <w:sectPr w:rsidSect="00120D1F">
      <w:pgSz w:w="11906" w:h="16838" w:code="9"/>
      <w:pgMar w:top="851" w:right="851" w:bottom="851" w:left="1077" w:header="720" w:footer="720" w:gutter="0"/>
      <w:pgBorders>
        <w:top w:val="single" w:sz="4" w:space="2" w:color="00000A"/>
        <w:left w:val="single" w:sz="4" w:space="29" w:color="00000A"/>
        <w:bottom w:val="single" w:sz="4" w:space="0" w:color="00000A"/>
        <w:right w:val="single" w:sz="4" w:space="21" w:color="00000A"/>
      </w:pgBorders>
      <w:cols w:space="72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charset w:val="01"/>
    <w:family w:val="auto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3.8pt;height:13.8pt" o:bullet="t" filled="t">
        <v:fill color2="black"/>
        <v:imagedata r:id="rId1" o:title=""/>
      </v:shape>
    </w:pict>
  </w:numPicBullet>
  <w:abstractNum w:abstractNumId="0">
    <w:nsid w:val="00000001"/>
    <w:multiLevelType w:val="multilevel"/>
    <w:tmpl w:val="2D207500"/>
    <w:name w:val="WW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9384A216"/>
    <w:name w:val="WWNum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Num36"/>
    <w:lvl w:ilvl="0">
      <w:start w:val="1"/>
      <w:numFmt w:val="bullet"/>
      <w:lvlText w:val="•"/>
      <w:lvlPicBulletId w:val="0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WWNum3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b/>
        <w:color w:val="00000A"/>
        <w:sz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name w:val="WWNum3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8ADCB12E"/>
    <w:name w:val="WW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00000007"/>
    <w:lvl w:ilvl="0">
      <w:start w:val="1"/>
      <w:numFmt w:val="none"/>
      <w:suff w:val="nothing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1584"/>
        </w:tabs>
        <w:ind w:left="1584" w:hanging="1584"/>
      </w:pPr>
    </w:lvl>
  </w:abstractNum>
  <w:abstractNum w:abstractNumId="7">
    <w:nsid w:val="053B6194"/>
    <w:multiLevelType w:val="hybridMultilevel"/>
    <w:tmpl w:val="D9341B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E30D88"/>
    <w:multiLevelType w:val="hybridMultilevel"/>
    <w:tmpl w:val="A9F6D8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765624"/>
    <w:multiLevelType w:val="hybridMultilevel"/>
    <w:tmpl w:val="633EA248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108"/>
  <w:drawingGridVerticalSpacing w:val="0"/>
  <w:displayHorizontalDrawingGridEvery w:val="0"/>
  <w:displayVerticalDrawingGridEvery w:val="0"/>
  <w:noPunctuationKerning/>
  <w:characterSpacingControl w:val="doNotCompress"/>
  <w:strictFirstAndLastChars/>
  <w:doNotEmbedSmartTags/>
  <w:compat>
    <w:spaceForUL/>
    <w:balanceSingleByteDoubleByteWidth/>
    <w:doNotLeaveBackslashAlone/>
    <w:ulTrailSpace/>
    <w:adjustLineHeightInTable/>
  </w:compat>
  <w:rsids>
    <w:rsidRoot w:val="00162345"/>
    <w:rsid w:val="000267CA"/>
    <w:rsid w:val="0003606D"/>
    <w:rsid w:val="000A6FD1"/>
    <w:rsid w:val="000B2C29"/>
    <w:rsid w:val="000C6FCE"/>
    <w:rsid w:val="00120D1F"/>
    <w:rsid w:val="00162345"/>
    <w:rsid w:val="002417DB"/>
    <w:rsid w:val="002600A4"/>
    <w:rsid w:val="00272E8A"/>
    <w:rsid w:val="002B234B"/>
    <w:rsid w:val="002B5E96"/>
    <w:rsid w:val="002C7629"/>
    <w:rsid w:val="002E7C1F"/>
    <w:rsid w:val="002F1708"/>
    <w:rsid w:val="00302C6D"/>
    <w:rsid w:val="003510F8"/>
    <w:rsid w:val="00361EFB"/>
    <w:rsid w:val="003F592F"/>
    <w:rsid w:val="00441788"/>
    <w:rsid w:val="0044340A"/>
    <w:rsid w:val="00493AF7"/>
    <w:rsid w:val="004E6035"/>
    <w:rsid w:val="005170AF"/>
    <w:rsid w:val="0053736E"/>
    <w:rsid w:val="00557564"/>
    <w:rsid w:val="005D2C46"/>
    <w:rsid w:val="005F08C4"/>
    <w:rsid w:val="00636643"/>
    <w:rsid w:val="00665403"/>
    <w:rsid w:val="006A6207"/>
    <w:rsid w:val="00703BE3"/>
    <w:rsid w:val="00716775"/>
    <w:rsid w:val="00741B2A"/>
    <w:rsid w:val="007F3CE3"/>
    <w:rsid w:val="00813218"/>
    <w:rsid w:val="00827E75"/>
    <w:rsid w:val="00833439"/>
    <w:rsid w:val="00846EBF"/>
    <w:rsid w:val="008E15C9"/>
    <w:rsid w:val="00945B07"/>
    <w:rsid w:val="00984A53"/>
    <w:rsid w:val="009B04C7"/>
    <w:rsid w:val="009B3FA8"/>
    <w:rsid w:val="00A17960"/>
    <w:rsid w:val="00A46C43"/>
    <w:rsid w:val="00AD2C87"/>
    <w:rsid w:val="00B10A1A"/>
    <w:rsid w:val="00B2003D"/>
    <w:rsid w:val="00B35ED0"/>
    <w:rsid w:val="00B60C3D"/>
    <w:rsid w:val="00BE4587"/>
    <w:rsid w:val="00C30A3D"/>
    <w:rsid w:val="00D14C18"/>
    <w:rsid w:val="00D342F5"/>
    <w:rsid w:val="00D820C5"/>
    <w:rsid w:val="00DD0FC5"/>
    <w:rsid w:val="00DF5FBC"/>
    <w:rsid w:val="00E04E48"/>
    <w:rsid w:val="00E12C93"/>
    <w:rsid w:val="00E2790F"/>
    <w:rsid w:val="00E9186D"/>
    <w:rsid w:val="00E95010"/>
    <w:rsid w:val="00EB1F9E"/>
    <w:rsid w:val="00EB1FE7"/>
    <w:rsid w:val="00F17EE6"/>
    <w:rsid w:val="00F356FA"/>
    <w:rsid w:val="00F71A4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EE6"/>
    <w:pPr>
      <w:suppressAutoHyphens/>
    </w:pPr>
    <w:rPr>
      <w:kern w:val="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04C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F17EE6"/>
    <w:pPr>
      <w:spacing w:before="280" w:after="280"/>
      <w:outlineLvl w:val="2"/>
    </w:pPr>
    <w:rPr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qFormat/>
    <w:rsid w:val="009B04C7"/>
    <w:pPr>
      <w:suppressAutoHyphens w:val="0"/>
      <w:spacing w:before="240" w:after="60"/>
      <w:outlineLvl w:val="4"/>
    </w:pPr>
    <w:rPr>
      <w:b/>
      <w:bCs/>
      <w:i/>
      <w:iCs/>
      <w:kern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rsid w:val="00F17EE6"/>
    <w:rPr>
      <w:rFonts w:ascii="Courier New" w:eastAsia="Times New Roman" w:hAnsi="Courier New" w:cs="Times New Roman"/>
      <w:sz w:val="20"/>
      <w:szCs w:val="20"/>
      <w:lang w:eastAsia="ar-SA"/>
    </w:rPr>
  </w:style>
  <w:style w:type="character" w:styleId="Hyperlink">
    <w:name w:val="Hyperlink"/>
    <w:rsid w:val="00F17EE6"/>
    <w:rPr>
      <w:color w:val="0563C1"/>
      <w:u w:val="single"/>
    </w:rPr>
  </w:style>
  <w:style w:type="character" w:customStyle="1" w:styleId="HTMLPreformattedChar">
    <w:name w:val="HTML Preformatted Char"/>
    <w:rsid w:val="00F17EE6"/>
    <w:rPr>
      <w:rFonts w:ascii="Arial Unicode MS" w:eastAsia="Arial Unicode MS" w:hAnsi="Arial Unicode MS" w:cs="Arial Unicode MS"/>
      <w:sz w:val="20"/>
      <w:szCs w:val="20"/>
      <w:lang w:eastAsia="ar-SA"/>
    </w:rPr>
  </w:style>
  <w:style w:type="character" w:customStyle="1" w:styleId="HeaderChar">
    <w:name w:val="Header Char"/>
    <w:rsid w:val="00F17EE6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rsid w:val="00F17EE6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rsid w:val="00F17EE6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rsid w:val="00F17EE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l">
    <w:name w:val="hl"/>
    <w:basedOn w:val="DefaultParagraphFont"/>
    <w:rsid w:val="00F17EE6"/>
  </w:style>
  <w:style w:type="character" w:customStyle="1" w:styleId="ListParagraphChar">
    <w:name w:val="List Paragraph Char"/>
    <w:uiPriority w:val="34"/>
    <w:qFormat/>
    <w:rsid w:val="00F17EE6"/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rsid w:val="00F17EE6"/>
    <w:rPr>
      <w:rFonts w:ascii="Times New Roman" w:eastAsia="Times New Roman" w:hAnsi="Times New Roman" w:cs="Times New Roman"/>
    </w:rPr>
  </w:style>
  <w:style w:type="character" w:customStyle="1" w:styleId="ListLabel1">
    <w:name w:val="ListLabel 1"/>
    <w:rsid w:val="00F17EE6"/>
    <w:rPr>
      <w:rFonts w:cs="Courier New"/>
    </w:rPr>
  </w:style>
  <w:style w:type="character" w:customStyle="1" w:styleId="ListLabel2">
    <w:name w:val="ListLabel 2"/>
    <w:rsid w:val="00F17EE6"/>
    <w:rPr>
      <w:rFonts w:cs="Courier New"/>
    </w:rPr>
  </w:style>
  <w:style w:type="character" w:customStyle="1" w:styleId="ListLabel3">
    <w:name w:val="ListLabel 3"/>
    <w:rsid w:val="00F17EE6"/>
    <w:rPr>
      <w:rFonts w:cs="Courier New"/>
    </w:rPr>
  </w:style>
  <w:style w:type="character" w:customStyle="1" w:styleId="ListLabel4">
    <w:name w:val="ListLabel 4"/>
    <w:rsid w:val="00F17EE6"/>
    <w:rPr>
      <w:rFonts w:cs="Courier New"/>
    </w:rPr>
  </w:style>
  <w:style w:type="character" w:customStyle="1" w:styleId="ListLabel5">
    <w:name w:val="ListLabel 5"/>
    <w:rsid w:val="00F17EE6"/>
    <w:rPr>
      <w:rFonts w:cs="Courier New"/>
    </w:rPr>
  </w:style>
  <w:style w:type="character" w:customStyle="1" w:styleId="ListLabel6">
    <w:name w:val="ListLabel 6"/>
    <w:rsid w:val="00F17EE6"/>
    <w:rPr>
      <w:rFonts w:cs="Courier New"/>
    </w:rPr>
  </w:style>
  <w:style w:type="character" w:customStyle="1" w:styleId="ListLabel7">
    <w:name w:val="ListLabel 7"/>
    <w:rsid w:val="00F17EE6"/>
    <w:rPr>
      <w:rFonts w:cs="Courier New"/>
    </w:rPr>
  </w:style>
  <w:style w:type="character" w:customStyle="1" w:styleId="ListLabel8">
    <w:name w:val="ListLabel 8"/>
    <w:rsid w:val="00F17EE6"/>
    <w:rPr>
      <w:rFonts w:cs="Courier New"/>
    </w:rPr>
  </w:style>
  <w:style w:type="character" w:customStyle="1" w:styleId="ListLabel9">
    <w:name w:val="ListLabel 9"/>
    <w:rsid w:val="00F17EE6"/>
    <w:rPr>
      <w:rFonts w:cs="Courier New"/>
    </w:rPr>
  </w:style>
  <w:style w:type="character" w:customStyle="1" w:styleId="ListLabel10">
    <w:name w:val="ListLabel 10"/>
    <w:rsid w:val="00F17EE6"/>
    <w:rPr>
      <w:rFonts w:cs="Courier New"/>
    </w:rPr>
  </w:style>
  <w:style w:type="character" w:customStyle="1" w:styleId="ListLabel11">
    <w:name w:val="ListLabel 11"/>
    <w:rsid w:val="00F17EE6"/>
    <w:rPr>
      <w:rFonts w:cs="Courier New"/>
    </w:rPr>
  </w:style>
  <w:style w:type="character" w:customStyle="1" w:styleId="ListLabel12">
    <w:name w:val="ListLabel 12"/>
    <w:rsid w:val="00F17EE6"/>
    <w:rPr>
      <w:rFonts w:cs="Courier New"/>
    </w:rPr>
  </w:style>
  <w:style w:type="character" w:customStyle="1" w:styleId="ListLabel13">
    <w:name w:val="ListLabel 13"/>
    <w:rsid w:val="00F17EE6"/>
    <w:rPr>
      <w:rFonts w:cs="Courier New"/>
    </w:rPr>
  </w:style>
  <w:style w:type="character" w:customStyle="1" w:styleId="ListLabel14">
    <w:name w:val="ListLabel 14"/>
    <w:rsid w:val="00F17EE6"/>
    <w:rPr>
      <w:rFonts w:cs="Courier New"/>
    </w:rPr>
  </w:style>
  <w:style w:type="character" w:customStyle="1" w:styleId="ListLabel15">
    <w:name w:val="ListLabel 15"/>
    <w:rsid w:val="00F17EE6"/>
    <w:rPr>
      <w:rFonts w:cs="Courier New"/>
    </w:rPr>
  </w:style>
  <w:style w:type="character" w:customStyle="1" w:styleId="ListLabel16">
    <w:name w:val="ListLabel 16"/>
    <w:rsid w:val="00F17EE6"/>
    <w:rPr>
      <w:rFonts w:cs="Courier New"/>
    </w:rPr>
  </w:style>
  <w:style w:type="character" w:customStyle="1" w:styleId="ListLabel17">
    <w:name w:val="ListLabel 17"/>
    <w:rsid w:val="00F17EE6"/>
    <w:rPr>
      <w:rFonts w:cs="Courier New"/>
    </w:rPr>
  </w:style>
  <w:style w:type="character" w:customStyle="1" w:styleId="ListLabel18">
    <w:name w:val="ListLabel 18"/>
    <w:rsid w:val="00F17EE6"/>
    <w:rPr>
      <w:rFonts w:cs="Courier New"/>
    </w:rPr>
  </w:style>
  <w:style w:type="character" w:customStyle="1" w:styleId="ListLabel19">
    <w:name w:val="ListLabel 19"/>
    <w:rsid w:val="00F17EE6"/>
    <w:rPr>
      <w:rFonts w:cs="Courier New"/>
    </w:rPr>
  </w:style>
  <w:style w:type="character" w:customStyle="1" w:styleId="ListLabel20">
    <w:name w:val="ListLabel 20"/>
    <w:rsid w:val="00F17EE6"/>
    <w:rPr>
      <w:rFonts w:cs="Courier New"/>
    </w:rPr>
  </w:style>
  <w:style w:type="character" w:customStyle="1" w:styleId="ListLabel21">
    <w:name w:val="ListLabel 21"/>
    <w:rsid w:val="00F17EE6"/>
    <w:rPr>
      <w:rFonts w:cs="Courier New"/>
    </w:rPr>
  </w:style>
  <w:style w:type="character" w:customStyle="1" w:styleId="ListLabel22">
    <w:name w:val="ListLabel 22"/>
    <w:rsid w:val="00F17EE6"/>
    <w:rPr>
      <w:rFonts w:cs="Courier New"/>
    </w:rPr>
  </w:style>
  <w:style w:type="character" w:customStyle="1" w:styleId="ListLabel23">
    <w:name w:val="ListLabel 23"/>
    <w:rsid w:val="00F17EE6"/>
    <w:rPr>
      <w:rFonts w:cs="Courier New"/>
    </w:rPr>
  </w:style>
  <w:style w:type="character" w:customStyle="1" w:styleId="ListLabel24">
    <w:name w:val="ListLabel 24"/>
    <w:rsid w:val="00F17EE6"/>
    <w:rPr>
      <w:rFonts w:cs="Courier New"/>
    </w:rPr>
  </w:style>
  <w:style w:type="character" w:customStyle="1" w:styleId="ListLabel25">
    <w:name w:val="ListLabel 25"/>
    <w:rsid w:val="00F17EE6"/>
    <w:rPr>
      <w:rFonts w:cs="Courier New"/>
    </w:rPr>
  </w:style>
  <w:style w:type="character" w:customStyle="1" w:styleId="ListLabel26">
    <w:name w:val="ListLabel 26"/>
    <w:rsid w:val="00F17EE6"/>
    <w:rPr>
      <w:rFonts w:cs="Courier New"/>
    </w:rPr>
  </w:style>
  <w:style w:type="character" w:customStyle="1" w:styleId="ListLabel27">
    <w:name w:val="ListLabel 27"/>
    <w:rsid w:val="00F17EE6"/>
    <w:rPr>
      <w:rFonts w:cs="Courier New"/>
    </w:rPr>
  </w:style>
  <w:style w:type="character" w:customStyle="1" w:styleId="ListLabel28">
    <w:name w:val="ListLabel 28"/>
    <w:rsid w:val="00F17EE6"/>
    <w:rPr>
      <w:color w:val="00000A"/>
    </w:rPr>
  </w:style>
  <w:style w:type="character" w:customStyle="1" w:styleId="ListLabel29">
    <w:name w:val="ListLabel 29"/>
    <w:rsid w:val="00F17EE6"/>
    <w:rPr>
      <w:rFonts w:cs="Courier New"/>
    </w:rPr>
  </w:style>
  <w:style w:type="character" w:customStyle="1" w:styleId="ListLabel30">
    <w:name w:val="ListLabel 30"/>
    <w:rsid w:val="00F17EE6"/>
    <w:rPr>
      <w:rFonts w:cs="Courier New"/>
    </w:rPr>
  </w:style>
  <w:style w:type="character" w:customStyle="1" w:styleId="ListLabel31">
    <w:name w:val="ListLabel 31"/>
    <w:rsid w:val="00F17EE6"/>
    <w:rPr>
      <w:rFonts w:cs="Courier New"/>
    </w:rPr>
  </w:style>
  <w:style w:type="character" w:customStyle="1" w:styleId="ListLabel32">
    <w:name w:val="ListLabel 32"/>
    <w:rsid w:val="00F17EE6"/>
    <w:rPr>
      <w:sz w:val="18"/>
    </w:rPr>
  </w:style>
  <w:style w:type="character" w:customStyle="1" w:styleId="ListLabel33">
    <w:name w:val="ListLabel 33"/>
    <w:rsid w:val="00F17EE6"/>
    <w:rPr>
      <w:sz w:val="18"/>
    </w:rPr>
  </w:style>
  <w:style w:type="character" w:customStyle="1" w:styleId="ListLabel34">
    <w:name w:val="ListLabel 34"/>
    <w:rsid w:val="00F17EE6"/>
    <w:rPr>
      <w:sz w:val="18"/>
    </w:rPr>
  </w:style>
  <w:style w:type="character" w:customStyle="1" w:styleId="ListLabel35">
    <w:name w:val="ListLabel 35"/>
    <w:rsid w:val="00F17EE6"/>
    <w:rPr>
      <w:sz w:val="18"/>
    </w:rPr>
  </w:style>
  <w:style w:type="character" w:customStyle="1" w:styleId="ListLabel36">
    <w:name w:val="ListLabel 36"/>
    <w:rsid w:val="00F17EE6"/>
    <w:rPr>
      <w:sz w:val="18"/>
    </w:rPr>
  </w:style>
  <w:style w:type="character" w:customStyle="1" w:styleId="ListLabel37">
    <w:name w:val="ListLabel 37"/>
    <w:rsid w:val="00F17EE6"/>
    <w:rPr>
      <w:sz w:val="18"/>
    </w:rPr>
  </w:style>
  <w:style w:type="character" w:customStyle="1" w:styleId="ListLabel38">
    <w:name w:val="ListLabel 38"/>
    <w:rsid w:val="00F17EE6"/>
    <w:rPr>
      <w:sz w:val="18"/>
    </w:rPr>
  </w:style>
  <w:style w:type="character" w:customStyle="1" w:styleId="ListLabel39">
    <w:name w:val="ListLabel 39"/>
    <w:rsid w:val="00F17EE6"/>
    <w:rPr>
      <w:sz w:val="18"/>
    </w:rPr>
  </w:style>
  <w:style w:type="character" w:customStyle="1" w:styleId="ListLabel40">
    <w:name w:val="ListLabel 40"/>
    <w:rsid w:val="00F17EE6"/>
    <w:rPr>
      <w:sz w:val="18"/>
    </w:rPr>
  </w:style>
  <w:style w:type="character" w:customStyle="1" w:styleId="ListLabel41">
    <w:name w:val="ListLabel 41"/>
    <w:rsid w:val="00F17EE6"/>
    <w:rPr>
      <w:sz w:val="20"/>
      <w:szCs w:val="20"/>
    </w:rPr>
  </w:style>
  <w:style w:type="character" w:customStyle="1" w:styleId="ListLabel42">
    <w:name w:val="ListLabel 42"/>
    <w:rsid w:val="00F17EE6"/>
    <w:rPr>
      <w:sz w:val="20"/>
      <w:szCs w:val="20"/>
    </w:rPr>
  </w:style>
  <w:style w:type="character" w:customStyle="1" w:styleId="ListLabel43">
    <w:name w:val="ListLabel 43"/>
    <w:rsid w:val="00F17EE6"/>
    <w:rPr>
      <w:rFonts w:cs="Courier New"/>
    </w:rPr>
  </w:style>
  <w:style w:type="character" w:customStyle="1" w:styleId="ListLabel44">
    <w:name w:val="ListLabel 44"/>
    <w:rsid w:val="00F17EE6"/>
    <w:rPr>
      <w:rFonts w:cs="Courier New"/>
    </w:rPr>
  </w:style>
  <w:style w:type="character" w:customStyle="1" w:styleId="ListLabel45">
    <w:name w:val="ListLabel 45"/>
    <w:rsid w:val="00F17EE6"/>
    <w:rPr>
      <w:rFonts w:cs="Courier New"/>
    </w:rPr>
  </w:style>
  <w:style w:type="character" w:customStyle="1" w:styleId="ListLabel46">
    <w:name w:val="ListLabel 46"/>
    <w:rsid w:val="00F17EE6"/>
    <w:rPr>
      <w:sz w:val="24"/>
      <w:szCs w:val="24"/>
    </w:rPr>
  </w:style>
  <w:style w:type="character" w:customStyle="1" w:styleId="ListLabel47">
    <w:name w:val="ListLabel 47"/>
    <w:rsid w:val="00F17EE6"/>
    <w:rPr>
      <w:rFonts w:cs="Courier New"/>
    </w:rPr>
  </w:style>
  <w:style w:type="character" w:customStyle="1" w:styleId="ListLabel48">
    <w:name w:val="ListLabel 48"/>
    <w:rsid w:val="00F17EE6"/>
    <w:rPr>
      <w:rFonts w:cs="Courier New"/>
    </w:rPr>
  </w:style>
  <w:style w:type="character" w:customStyle="1" w:styleId="ListLabel49">
    <w:name w:val="ListLabel 49"/>
    <w:rsid w:val="00F17EE6"/>
    <w:rPr>
      <w:rFonts w:cs="Courier New"/>
    </w:rPr>
  </w:style>
  <w:style w:type="character" w:customStyle="1" w:styleId="ListLabel50">
    <w:name w:val="ListLabel 50"/>
    <w:rsid w:val="00F17EE6"/>
    <w:rPr>
      <w:sz w:val="20"/>
      <w:szCs w:val="20"/>
    </w:rPr>
  </w:style>
  <w:style w:type="character" w:customStyle="1" w:styleId="ListLabel51">
    <w:name w:val="ListLabel 51"/>
    <w:rsid w:val="00F17EE6"/>
    <w:rPr>
      <w:sz w:val="20"/>
      <w:szCs w:val="20"/>
    </w:rPr>
  </w:style>
  <w:style w:type="character" w:customStyle="1" w:styleId="ListLabel52">
    <w:name w:val="ListLabel 52"/>
    <w:rsid w:val="00F17EE6"/>
    <w:rPr>
      <w:rFonts w:cs="Courier New"/>
    </w:rPr>
  </w:style>
  <w:style w:type="character" w:customStyle="1" w:styleId="ListLabel53">
    <w:name w:val="ListLabel 53"/>
    <w:rsid w:val="00F17EE6"/>
    <w:rPr>
      <w:rFonts w:cs="Courier New"/>
    </w:rPr>
  </w:style>
  <w:style w:type="character" w:customStyle="1" w:styleId="ListLabel54">
    <w:name w:val="ListLabel 54"/>
    <w:rsid w:val="00F17EE6"/>
    <w:rPr>
      <w:rFonts w:cs="Courier New"/>
    </w:rPr>
  </w:style>
  <w:style w:type="character" w:customStyle="1" w:styleId="ListLabel55">
    <w:name w:val="ListLabel 55"/>
    <w:rsid w:val="00F17EE6"/>
    <w:rPr>
      <w:rFonts w:cs="Courier New"/>
    </w:rPr>
  </w:style>
  <w:style w:type="character" w:customStyle="1" w:styleId="ListLabel56">
    <w:name w:val="ListLabel 56"/>
    <w:rsid w:val="00F17EE6"/>
    <w:rPr>
      <w:rFonts w:cs="Courier New"/>
    </w:rPr>
  </w:style>
  <w:style w:type="character" w:customStyle="1" w:styleId="ListLabel57">
    <w:name w:val="ListLabel 57"/>
    <w:rsid w:val="00F17EE6"/>
    <w:rPr>
      <w:rFonts w:cs="Courier New"/>
    </w:rPr>
  </w:style>
  <w:style w:type="character" w:customStyle="1" w:styleId="ListLabel58">
    <w:name w:val="ListLabel 58"/>
    <w:rsid w:val="00F17EE6"/>
    <w:rPr>
      <w:rFonts w:cs="Courier New"/>
    </w:rPr>
  </w:style>
  <w:style w:type="character" w:customStyle="1" w:styleId="ListLabel59">
    <w:name w:val="ListLabel 59"/>
    <w:rsid w:val="00F17EE6"/>
    <w:rPr>
      <w:rFonts w:cs="Courier New"/>
    </w:rPr>
  </w:style>
  <w:style w:type="character" w:customStyle="1" w:styleId="ListLabel60">
    <w:name w:val="ListLabel 60"/>
    <w:rsid w:val="00F17EE6"/>
    <w:rPr>
      <w:rFonts w:cs="Courier New"/>
    </w:rPr>
  </w:style>
  <w:style w:type="character" w:customStyle="1" w:styleId="ListLabel61">
    <w:name w:val="ListLabel 61"/>
    <w:rsid w:val="00F17EE6"/>
    <w:rPr>
      <w:rFonts w:cs="Courier New"/>
    </w:rPr>
  </w:style>
  <w:style w:type="character" w:customStyle="1" w:styleId="ListLabel62">
    <w:name w:val="ListLabel 62"/>
    <w:rsid w:val="00F17EE6"/>
    <w:rPr>
      <w:rFonts w:cs="Courier New"/>
    </w:rPr>
  </w:style>
  <w:style w:type="character" w:customStyle="1" w:styleId="ListLabel63">
    <w:name w:val="ListLabel 63"/>
    <w:rsid w:val="00F17EE6"/>
    <w:rPr>
      <w:rFonts w:cs="Courier New"/>
    </w:rPr>
  </w:style>
  <w:style w:type="character" w:customStyle="1" w:styleId="ListLabel64">
    <w:name w:val="ListLabel 64"/>
    <w:rsid w:val="00F17EE6"/>
    <w:rPr>
      <w:rFonts w:cs="Courier New"/>
    </w:rPr>
  </w:style>
  <w:style w:type="character" w:customStyle="1" w:styleId="ListLabel65">
    <w:name w:val="ListLabel 65"/>
    <w:rsid w:val="00F17EE6"/>
    <w:rPr>
      <w:rFonts w:cs="Courier New"/>
    </w:rPr>
  </w:style>
  <w:style w:type="character" w:customStyle="1" w:styleId="ListLabel66">
    <w:name w:val="ListLabel 66"/>
    <w:rsid w:val="00F17EE6"/>
    <w:rPr>
      <w:rFonts w:cs="Courier New"/>
    </w:rPr>
  </w:style>
  <w:style w:type="character" w:customStyle="1" w:styleId="ListLabel67">
    <w:name w:val="ListLabel 67"/>
    <w:rsid w:val="00F17EE6"/>
    <w:rPr>
      <w:rFonts w:cs="Courier New"/>
    </w:rPr>
  </w:style>
  <w:style w:type="character" w:customStyle="1" w:styleId="ListLabel68">
    <w:name w:val="ListLabel 68"/>
    <w:rsid w:val="00F17EE6"/>
    <w:rPr>
      <w:rFonts w:cs="Courier New"/>
    </w:rPr>
  </w:style>
  <w:style w:type="character" w:customStyle="1" w:styleId="ListLabel69">
    <w:name w:val="ListLabel 69"/>
    <w:rsid w:val="00F17EE6"/>
    <w:rPr>
      <w:rFonts w:cs="Courier New"/>
    </w:rPr>
  </w:style>
  <w:style w:type="character" w:customStyle="1" w:styleId="ListLabel70">
    <w:name w:val="ListLabel 70"/>
    <w:rsid w:val="00F17EE6"/>
    <w:rPr>
      <w:rFonts w:cs="Courier New"/>
    </w:rPr>
  </w:style>
  <w:style w:type="character" w:customStyle="1" w:styleId="ListLabel71">
    <w:name w:val="ListLabel 71"/>
    <w:rsid w:val="00F17EE6"/>
    <w:rPr>
      <w:rFonts w:cs="Courier New"/>
    </w:rPr>
  </w:style>
  <w:style w:type="character" w:customStyle="1" w:styleId="ListLabel72">
    <w:name w:val="ListLabel 72"/>
    <w:rsid w:val="00F17EE6"/>
    <w:rPr>
      <w:rFonts w:cs="Courier New"/>
    </w:rPr>
  </w:style>
  <w:style w:type="character" w:customStyle="1" w:styleId="ListLabel73">
    <w:name w:val="ListLabel 73"/>
    <w:rsid w:val="00F17EE6"/>
    <w:rPr>
      <w:sz w:val="24"/>
      <w:szCs w:val="24"/>
    </w:rPr>
  </w:style>
  <w:style w:type="character" w:customStyle="1" w:styleId="ListLabel74">
    <w:name w:val="ListLabel 74"/>
    <w:rsid w:val="00F17EE6"/>
    <w:rPr>
      <w:rFonts w:cs="Courier New"/>
    </w:rPr>
  </w:style>
  <w:style w:type="character" w:customStyle="1" w:styleId="ListLabel75">
    <w:name w:val="ListLabel 75"/>
    <w:rsid w:val="00F17EE6"/>
    <w:rPr>
      <w:rFonts w:cs="Courier New"/>
    </w:rPr>
  </w:style>
  <w:style w:type="character" w:customStyle="1" w:styleId="ListLabel76">
    <w:name w:val="ListLabel 76"/>
    <w:rsid w:val="00F17EE6"/>
    <w:rPr>
      <w:rFonts w:cs="Courier New"/>
    </w:rPr>
  </w:style>
  <w:style w:type="character" w:customStyle="1" w:styleId="ListLabel77">
    <w:name w:val="ListLabel 77"/>
    <w:rsid w:val="00F17EE6"/>
    <w:rPr>
      <w:rFonts w:cs="Courier New"/>
    </w:rPr>
  </w:style>
  <w:style w:type="character" w:customStyle="1" w:styleId="ListLabel78">
    <w:name w:val="ListLabel 78"/>
    <w:rsid w:val="00F17EE6"/>
    <w:rPr>
      <w:rFonts w:cs="Courier New"/>
    </w:rPr>
  </w:style>
  <w:style w:type="character" w:customStyle="1" w:styleId="ListLabel79">
    <w:name w:val="ListLabel 79"/>
    <w:rsid w:val="00F17EE6"/>
    <w:rPr>
      <w:rFonts w:cs="Courier New"/>
    </w:rPr>
  </w:style>
  <w:style w:type="character" w:customStyle="1" w:styleId="ListLabel80">
    <w:name w:val="ListLabel 80"/>
    <w:rsid w:val="00F17EE6"/>
    <w:rPr>
      <w:rFonts w:eastAsia="Noto Sans Symbols" w:cs="Noto Sans Symbols"/>
      <w:color w:val="4F81BD"/>
    </w:rPr>
  </w:style>
  <w:style w:type="character" w:customStyle="1" w:styleId="ListLabel81">
    <w:name w:val="ListLabel 81"/>
    <w:rsid w:val="00F17EE6"/>
    <w:rPr>
      <w:rFonts w:eastAsia="Courier New" w:cs="Courier New"/>
    </w:rPr>
  </w:style>
  <w:style w:type="character" w:customStyle="1" w:styleId="ListLabel82">
    <w:name w:val="ListLabel 82"/>
    <w:rsid w:val="00F17EE6"/>
    <w:rPr>
      <w:rFonts w:eastAsia="Noto Sans Symbols" w:cs="Noto Sans Symbols"/>
    </w:rPr>
  </w:style>
  <w:style w:type="character" w:customStyle="1" w:styleId="ListLabel83">
    <w:name w:val="ListLabel 83"/>
    <w:rsid w:val="00F17EE6"/>
    <w:rPr>
      <w:rFonts w:eastAsia="Noto Sans Symbols" w:cs="Noto Sans Symbols"/>
    </w:rPr>
  </w:style>
  <w:style w:type="character" w:customStyle="1" w:styleId="ListLabel84">
    <w:name w:val="ListLabel 84"/>
    <w:rsid w:val="00F17EE6"/>
    <w:rPr>
      <w:rFonts w:eastAsia="Courier New" w:cs="Courier New"/>
    </w:rPr>
  </w:style>
  <w:style w:type="character" w:customStyle="1" w:styleId="ListLabel85">
    <w:name w:val="ListLabel 85"/>
    <w:rsid w:val="00F17EE6"/>
    <w:rPr>
      <w:rFonts w:eastAsia="Noto Sans Symbols" w:cs="Noto Sans Symbols"/>
    </w:rPr>
  </w:style>
  <w:style w:type="character" w:customStyle="1" w:styleId="ListLabel86">
    <w:name w:val="ListLabel 86"/>
    <w:rsid w:val="00F17EE6"/>
    <w:rPr>
      <w:rFonts w:eastAsia="Noto Sans Symbols" w:cs="Noto Sans Symbols"/>
    </w:rPr>
  </w:style>
  <w:style w:type="character" w:customStyle="1" w:styleId="ListLabel87">
    <w:name w:val="ListLabel 87"/>
    <w:rsid w:val="00F17EE6"/>
    <w:rPr>
      <w:rFonts w:eastAsia="Courier New" w:cs="Courier New"/>
    </w:rPr>
  </w:style>
  <w:style w:type="character" w:customStyle="1" w:styleId="ListLabel88">
    <w:name w:val="ListLabel 88"/>
    <w:rsid w:val="00F17EE6"/>
    <w:rPr>
      <w:rFonts w:eastAsia="Noto Sans Symbols" w:cs="Noto Sans Symbols"/>
    </w:rPr>
  </w:style>
  <w:style w:type="character" w:customStyle="1" w:styleId="ListLabel89">
    <w:name w:val="ListLabel 89"/>
    <w:rsid w:val="00F17EE6"/>
    <w:rPr>
      <w:rFonts w:eastAsia="Noto Sans Symbols" w:cs="Noto Sans Symbols"/>
      <w:color w:val="4F81BD"/>
    </w:rPr>
  </w:style>
  <w:style w:type="character" w:customStyle="1" w:styleId="ListLabel90">
    <w:name w:val="ListLabel 90"/>
    <w:rsid w:val="00F17EE6"/>
    <w:rPr>
      <w:rFonts w:eastAsia="Courier New" w:cs="Courier New"/>
    </w:rPr>
  </w:style>
  <w:style w:type="character" w:customStyle="1" w:styleId="ListLabel91">
    <w:name w:val="ListLabel 91"/>
    <w:rsid w:val="00F17EE6"/>
    <w:rPr>
      <w:rFonts w:eastAsia="Noto Sans Symbols" w:cs="Noto Sans Symbols"/>
    </w:rPr>
  </w:style>
  <w:style w:type="character" w:customStyle="1" w:styleId="ListLabel92">
    <w:name w:val="ListLabel 92"/>
    <w:rsid w:val="00F17EE6"/>
    <w:rPr>
      <w:rFonts w:eastAsia="Noto Sans Symbols" w:cs="Noto Sans Symbols"/>
    </w:rPr>
  </w:style>
  <w:style w:type="character" w:customStyle="1" w:styleId="ListLabel93">
    <w:name w:val="ListLabel 93"/>
    <w:rsid w:val="00F17EE6"/>
    <w:rPr>
      <w:rFonts w:eastAsia="Courier New" w:cs="Courier New"/>
    </w:rPr>
  </w:style>
  <w:style w:type="character" w:customStyle="1" w:styleId="ListLabel94">
    <w:name w:val="ListLabel 94"/>
    <w:rsid w:val="00F17EE6"/>
    <w:rPr>
      <w:rFonts w:eastAsia="Noto Sans Symbols" w:cs="Noto Sans Symbols"/>
    </w:rPr>
  </w:style>
  <w:style w:type="character" w:customStyle="1" w:styleId="ListLabel95">
    <w:name w:val="ListLabel 95"/>
    <w:rsid w:val="00F17EE6"/>
    <w:rPr>
      <w:rFonts w:eastAsia="Noto Sans Symbols" w:cs="Noto Sans Symbols"/>
    </w:rPr>
  </w:style>
  <w:style w:type="character" w:customStyle="1" w:styleId="ListLabel96">
    <w:name w:val="ListLabel 96"/>
    <w:rsid w:val="00F17EE6"/>
    <w:rPr>
      <w:rFonts w:eastAsia="Courier New" w:cs="Courier New"/>
    </w:rPr>
  </w:style>
  <w:style w:type="character" w:customStyle="1" w:styleId="ListLabel97">
    <w:name w:val="ListLabel 97"/>
    <w:rsid w:val="00F17EE6"/>
    <w:rPr>
      <w:rFonts w:eastAsia="Noto Sans Symbols" w:cs="Noto Sans Symbols"/>
    </w:rPr>
  </w:style>
  <w:style w:type="character" w:customStyle="1" w:styleId="ListLabel98">
    <w:name w:val="ListLabel 98"/>
    <w:rsid w:val="00F17EE6"/>
    <w:rPr>
      <w:rFonts w:cs="Courier New"/>
    </w:rPr>
  </w:style>
  <w:style w:type="character" w:customStyle="1" w:styleId="ListLabel99">
    <w:name w:val="ListLabel 99"/>
    <w:rsid w:val="00F17EE6"/>
    <w:rPr>
      <w:rFonts w:cs="Courier New"/>
    </w:rPr>
  </w:style>
  <w:style w:type="character" w:customStyle="1" w:styleId="ListLabel100">
    <w:name w:val="ListLabel 100"/>
    <w:rsid w:val="00F17EE6"/>
    <w:rPr>
      <w:rFonts w:cs="Courier New"/>
    </w:rPr>
  </w:style>
  <w:style w:type="character" w:customStyle="1" w:styleId="ListLabel101">
    <w:name w:val="ListLabel 101"/>
    <w:rsid w:val="00F17EE6"/>
    <w:rPr>
      <w:rFonts w:cs="Courier New"/>
    </w:rPr>
  </w:style>
  <w:style w:type="character" w:customStyle="1" w:styleId="ListLabel102">
    <w:name w:val="ListLabel 102"/>
    <w:rsid w:val="00F17EE6"/>
    <w:rPr>
      <w:rFonts w:cs="Courier New"/>
    </w:rPr>
  </w:style>
  <w:style w:type="character" w:customStyle="1" w:styleId="ListLabel103">
    <w:name w:val="ListLabel 103"/>
    <w:rsid w:val="00F17EE6"/>
    <w:rPr>
      <w:rFonts w:cs="Courier New"/>
    </w:rPr>
  </w:style>
  <w:style w:type="character" w:customStyle="1" w:styleId="ListLabel104">
    <w:name w:val="ListLabel 104"/>
    <w:rsid w:val="00F17EE6"/>
    <w:rPr>
      <w:rFonts w:cs="Courier New"/>
    </w:rPr>
  </w:style>
  <w:style w:type="character" w:customStyle="1" w:styleId="ListLabel105">
    <w:name w:val="ListLabel 105"/>
    <w:rsid w:val="00F17EE6"/>
    <w:rPr>
      <w:rFonts w:cs="Courier New"/>
    </w:rPr>
  </w:style>
  <w:style w:type="character" w:customStyle="1" w:styleId="ListLabel106">
    <w:name w:val="ListLabel 106"/>
    <w:rsid w:val="00F17EE6"/>
    <w:rPr>
      <w:rFonts w:cs="Courier New"/>
    </w:rPr>
  </w:style>
  <w:style w:type="character" w:customStyle="1" w:styleId="ListLabel107">
    <w:name w:val="ListLabel 107"/>
    <w:rsid w:val="00F17EE6"/>
    <w:rPr>
      <w:rFonts w:cs="Courier New"/>
    </w:rPr>
  </w:style>
  <w:style w:type="character" w:customStyle="1" w:styleId="ListLabel108">
    <w:name w:val="ListLabel 108"/>
    <w:rsid w:val="00F17EE6"/>
    <w:rPr>
      <w:rFonts w:cs="Courier New"/>
    </w:rPr>
  </w:style>
  <w:style w:type="character" w:customStyle="1" w:styleId="ListLabel109">
    <w:name w:val="ListLabel 109"/>
    <w:rsid w:val="00F17EE6"/>
    <w:rPr>
      <w:rFonts w:cs="Courier New"/>
    </w:rPr>
  </w:style>
  <w:style w:type="character" w:customStyle="1" w:styleId="ListLabel110">
    <w:name w:val="ListLabel 110"/>
    <w:rsid w:val="00F17EE6"/>
    <w:rPr>
      <w:rFonts w:cs="Courier New"/>
    </w:rPr>
  </w:style>
  <w:style w:type="character" w:customStyle="1" w:styleId="ListLabel111">
    <w:name w:val="ListLabel 111"/>
    <w:rsid w:val="00F17EE6"/>
    <w:rPr>
      <w:rFonts w:cs="Courier New"/>
    </w:rPr>
  </w:style>
  <w:style w:type="character" w:customStyle="1" w:styleId="ListLabel112">
    <w:name w:val="ListLabel 112"/>
    <w:rsid w:val="00F17EE6"/>
    <w:rPr>
      <w:rFonts w:cs="Courier New"/>
    </w:rPr>
  </w:style>
  <w:style w:type="character" w:customStyle="1" w:styleId="ListLabel113">
    <w:name w:val="ListLabel 113"/>
    <w:rsid w:val="00F17EE6"/>
    <w:rPr>
      <w:rFonts w:cs="Courier New"/>
    </w:rPr>
  </w:style>
  <w:style w:type="character" w:customStyle="1" w:styleId="ListLabel114">
    <w:name w:val="ListLabel 114"/>
    <w:rsid w:val="00F17EE6"/>
    <w:rPr>
      <w:rFonts w:cs="Courier New"/>
    </w:rPr>
  </w:style>
  <w:style w:type="character" w:customStyle="1" w:styleId="ListLabel115">
    <w:name w:val="ListLabel 115"/>
    <w:rsid w:val="00F17EE6"/>
    <w:rPr>
      <w:b/>
      <w:color w:val="00000A"/>
      <w:sz w:val="22"/>
    </w:rPr>
  </w:style>
  <w:style w:type="character" w:customStyle="1" w:styleId="ListLabel116">
    <w:name w:val="ListLabel 116"/>
    <w:rsid w:val="00F17EE6"/>
    <w:rPr>
      <w:rFonts w:cs="Courier New"/>
    </w:rPr>
  </w:style>
  <w:style w:type="character" w:customStyle="1" w:styleId="ListLabel117">
    <w:name w:val="ListLabel 117"/>
    <w:rsid w:val="00F17EE6"/>
    <w:rPr>
      <w:rFonts w:cs="Courier New"/>
    </w:rPr>
  </w:style>
  <w:style w:type="character" w:customStyle="1" w:styleId="ListLabel118">
    <w:name w:val="ListLabel 118"/>
    <w:rsid w:val="00F17EE6"/>
    <w:rPr>
      <w:rFonts w:cs="Courier New"/>
    </w:rPr>
  </w:style>
  <w:style w:type="character" w:customStyle="1" w:styleId="ListLabel119">
    <w:name w:val="ListLabel 119"/>
    <w:rsid w:val="00F17EE6"/>
    <w:rPr>
      <w:rFonts w:cs="Courier New"/>
    </w:rPr>
  </w:style>
  <w:style w:type="character" w:customStyle="1" w:styleId="ListLabel120">
    <w:name w:val="ListLabel 120"/>
    <w:rsid w:val="00F17EE6"/>
    <w:rPr>
      <w:rFonts w:cs="Courier New"/>
    </w:rPr>
  </w:style>
  <w:style w:type="character" w:customStyle="1" w:styleId="ListLabel121">
    <w:name w:val="ListLabel 121"/>
    <w:rsid w:val="00F17EE6"/>
    <w:rPr>
      <w:rFonts w:cs="Courier New"/>
    </w:rPr>
  </w:style>
  <w:style w:type="paragraph" w:customStyle="1" w:styleId="Heading">
    <w:name w:val="Heading"/>
    <w:basedOn w:val="Normal"/>
    <w:next w:val="BodyText"/>
    <w:rsid w:val="00F17EE6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F17EE6"/>
    <w:pPr>
      <w:spacing w:after="140" w:line="288" w:lineRule="auto"/>
    </w:pPr>
  </w:style>
  <w:style w:type="paragraph" w:styleId="List">
    <w:name w:val="List"/>
    <w:basedOn w:val="BodyText"/>
    <w:rsid w:val="00F17EE6"/>
    <w:rPr>
      <w:rFonts w:cs="FreeSans"/>
    </w:rPr>
  </w:style>
  <w:style w:type="paragraph" w:styleId="Caption">
    <w:name w:val="caption"/>
    <w:basedOn w:val="Normal"/>
    <w:qFormat/>
    <w:rsid w:val="00F17EE6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F17EE6"/>
    <w:pPr>
      <w:suppressLineNumbers/>
    </w:pPr>
    <w:rPr>
      <w:rFonts w:cs="FreeSans"/>
    </w:rPr>
  </w:style>
  <w:style w:type="paragraph" w:styleId="NormalWeb">
    <w:name w:val="Normal (Web)"/>
    <w:basedOn w:val="Normal"/>
    <w:rsid w:val="00F17EE6"/>
    <w:pPr>
      <w:spacing w:before="100" w:after="100"/>
    </w:pPr>
    <w:rPr>
      <w:lang w:val="en-GB" w:eastAsia="ar-SA"/>
    </w:rPr>
  </w:style>
  <w:style w:type="paragraph" w:styleId="PlainText">
    <w:name w:val="Plain Text"/>
    <w:basedOn w:val="Normal"/>
    <w:rsid w:val="00F17EE6"/>
    <w:rPr>
      <w:rFonts w:ascii="Courier New" w:hAnsi="Courier New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F17EE6"/>
    <w:pPr>
      <w:ind w:left="720"/>
      <w:contextualSpacing/>
    </w:pPr>
  </w:style>
  <w:style w:type="paragraph" w:styleId="HTMLPreformatted">
    <w:name w:val="HTML Preformatted"/>
    <w:basedOn w:val="Normal"/>
    <w:rsid w:val="00F17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  <w:lang w:eastAsia="ar-SA"/>
    </w:rPr>
  </w:style>
  <w:style w:type="paragraph" w:styleId="Header">
    <w:name w:val="header"/>
    <w:basedOn w:val="Normal"/>
    <w:rsid w:val="00F17EE6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rsid w:val="00F17EE6"/>
    <w:pPr>
      <w:tabs>
        <w:tab w:val="center" w:pos="4513"/>
        <w:tab w:val="right" w:pos="9026"/>
      </w:tabs>
    </w:pPr>
  </w:style>
  <w:style w:type="paragraph" w:styleId="BalloonText">
    <w:name w:val="Balloon Text"/>
    <w:basedOn w:val="Normal"/>
    <w:rsid w:val="00F17EE6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F17EE6"/>
    <w:pPr>
      <w:suppressAutoHyphens/>
    </w:pPr>
    <w:rPr>
      <w:kern w:val="1"/>
      <w:sz w:val="24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B04C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9B04C7"/>
    <w:rPr>
      <w:b/>
      <w:bCs/>
      <w:i/>
      <w:iCs/>
      <w:sz w:val="26"/>
      <w:szCs w:val="26"/>
    </w:rPr>
  </w:style>
  <w:style w:type="character" w:customStyle="1" w:styleId="apple-converted-space">
    <w:name w:val="apple-converted-space"/>
    <w:basedOn w:val="DefaultParagraphFont"/>
    <w:rsid w:val="009B04C7"/>
  </w:style>
  <w:style w:type="paragraph" w:customStyle="1" w:styleId="BodyA">
    <w:name w:val="Body A"/>
    <w:rsid w:val="002E7C1F"/>
    <w:rPr>
      <w:rFonts w:eastAsia="Arial Unicode MS" w:hAnsi="Arial Unicode MS" w:cs="Arial Unicode MS"/>
      <w:color w:val="000000"/>
      <w:sz w:val="24"/>
      <w:szCs w:val="24"/>
      <w:u w:color="000000"/>
    </w:rPr>
  </w:style>
  <w:style w:type="paragraph" w:customStyle="1" w:styleId="m2468291178520544333gmail-msonormal">
    <w:name w:val="m_2468291178520544333gmail-msonormal"/>
    <w:basedOn w:val="Normal"/>
    <w:rsid w:val="002E7C1F"/>
    <w:pPr>
      <w:suppressAutoHyphens w:val="0"/>
      <w:spacing w:before="100" w:beforeAutospacing="1" w:after="100" w:afterAutospacing="1"/>
    </w:pPr>
    <w:rPr>
      <w:kern w:val="0"/>
    </w:rPr>
  </w:style>
  <w:style w:type="paragraph" w:customStyle="1" w:styleId="Default">
    <w:name w:val="Default"/>
    <w:rsid w:val="002E7C1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bdr w:val="n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uday.ongole202@gmail.com" TargetMode="External" /><Relationship Id="rId6" Type="http://schemas.openxmlformats.org/officeDocument/2006/relationships/hyperlink" Target="https://sentinel.gemalto.com/software-monetization/sentinel-entitlement-management/" TargetMode="External" /><Relationship Id="rId7" Type="http://schemas.openxmlformats.org/officeDocument/2006/relationships/image" Target="https://rdxfootmark.naukri.com/v2/track/openCv?trackingInfo=21ea6e37aa41c08fde347fe18bd73ec3134f530e18705c4458440321091b5b58120e190b17415c5b0c4356014b4450530401195c1333471b1b1115435155095742011503504e1c180c571833471b1b001046595a0e515601514841481f0f2b561358191b15001043095e08541b140e445745455d5f08054c1b00100317130d5d5d551c120a120011474a411b1213471b1b111247585a0c5449150c10115c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F7704-5F76-4BF2-87E4-47C132D2A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1285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chinna</cp:lastModifiedBy>
  <cp:revision>15</cp:revision>
  <cp:lastPrinted>1601-01-01T00:00:00Z</cp:lastPrinted>
  <dcterms:created xsi:type="dcterms:W3CDTF">2019-02-21T11:55:00Z</dcterms:created>
  <dcterms:modified xsi:type="dcterms:W3CDTF">2019-10-01T04:32:00Z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